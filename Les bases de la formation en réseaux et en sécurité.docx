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6B6" w:rsidRPr="005566B6" w:rsidRDefault="0089123D" w:rsidP="005566B6">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b/>
          <w:sz w:val="20"/>
          <w:szCs w:val="20"/>
          <w:lang w:eastAsia="fr-FR"/>
        </w:rPr>
      </w:pPr>
      <w:r w:rsidRPr="0089123D">
        <w:rPr>
          <w:rFonts w:ascii="Segoe UI" w:eastAsia="Times New Roman" w:hAnsi="Segoe UI" w:cs="Segoe UI"/>
          <w:b/>
          <w:sz w:val="20"/>
          <w:szCs w:val="20"/>
          <w:lang w:eastAsia="fr-FR"/>
        </w:rPr>
        <w:t>Les bases de la formation en réseaux et en sécurité :</w:t>
      </w:r>
      <w:r w:rsidR="005566B6" w:rsidRPr="005566B6">
        <w:rPr>
          <w:rFonts w:ascii="Segoe UI" w:eastAsia="Times New Roman" w:hAnsi="Segoe UI" w:cs="Segoe UI"/>
          <w:color w:val="0D0D0D"/>
          <w:sz w:val="24"/>
          <w:szCs w:val="24"/>
          <w:lang w:eastAsia="fr-FR"/>
        </w:rPr>
        <w:br/>
        <w:t>La formation en réseaux et en sécurité est essentielle dans le domaine de l'informatique et des technologies de l'information. Elle vise à former des professionnels capables de concevoir, mettre en place, maintenir et sécuriser des infrastructures réseau, ainsi que de protéger les données et les systèmes contre les menaces potentielles. Voici une présentation des bases de cette formation avec des détails :</w:t>
      </w:r>
    </w:p>
    <w:p w:rsidR="005566B6" w:rsidRDefault="005566B6" w:rsidP="005566B6">
      <w:pPr>
        <w:numPr>
          <w:ilvl w:val="0"/>
          <w:numId w:val="3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t>Fondements des réseaux</w:t>
      </w:r>
      <w:r w:rsidRPr="005566B6">
        <w:rPr>
          <w:rFonts w:ascii="Segoe UI" w:eastAsia="Times New Roman" w:hAnsi="Segoe UI" w:cs="Segoe UI"/>
          <w:color w:val="0D0D0D"/>
          <w:sz w:val="24"/>
          <w:szCs w:val="24"/>
          <w:lang w:eastAsia="fr-FR"/>
        </w:rPr>
        <w:t xml:space="preserve"> :</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Comprendre les principes de base des réseaux informatiques, y compris les types de réseaux (LAN, WAN, MAN), les topologies (étoile, bus, anneau), les protocoles de communication (TCP/IP, UDP, HTTP, etc.).</w:t>
      </w: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Apprendre les composants matériels des réseaux tels que les commutateurs, les routeurs, les concentrateurs, les câbles et les équipements sans fil.</w:t>
      </w:r>
    </w:p>
    <w:p w:rsid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Explorer les concepts de transmission de données, de bande passante, de latence et de débit.</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numPr>
          <w:ilvl w:val="0"/>
          <w:numId w:val="3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t>Architecture des réseaux</w:t>
      </w:r>
      <w:r w:rsidRPr="005566B6">
        <w:rPr>
          <w:rFonts w:ascii="Segoe UI" w:eastAsia="Times New Roman" w:hAnsi="Segoe UI" w:cs="Segoe UI"/>
          <w:color w:val="0D0D0D"/>
          <w:sz w:val="24"/>
          <w:szCs w:val="24"/>
          <w:lang w:eastAsia="fr-FR"/>
        </w:rPr>
        <w:t xml:space="preserve"> :</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Étudier l'architecture en couches des réseaux, en se concentrant sur le modèle OSI (Open Systems Interconnection) et le modèle TCP/IP.</w:t>
      </w: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Comprendre le rôle de chaque couche dans la communication de données et les protocoles associés à chaque couche.</w:t>
      </w:r>
    </w:p>
    <w:p w:rsid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Apprendre à configurer des adresses IP et à gérer les sous-réseaux.</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numPr>
          <w:ilvl w:val="0"/>
          <w:numId w:val="3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t>Protocoles réseau</w:t>
      </w:r>
      <w:r w:rsidRPr="005566B6">
        <w:rPr>
          <w:rFonts w:ascii="Segoe UI" w:eastAsia="Times New Roman" w:hAnsi="Segoe UI" w:cs="Segoe UI"/>
          <w:color w:val="0D0D0D"/>
          <w:sz w:val="24"/>
          <w:szCs w:val="24"/>
          <w:lang w:eastAsia="fr-FR"/>
        </w:rPr>
        <w:t xml:space="preserve"> :</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Approfondir les protocoles de communication, notamment TCP/IP, UDP, ICMP, DNS, DHCP, HTTP, FTP, SMTP, SNMP, etc.</w:t>
      </w: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Comprendre le fonctionnement des protocoles de routage tels que RIP, OSPF, BGP.</w:t>
      </w:r>
    </w:p>
    <w:p w:rsid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Apprendre à diagnostiquer et résoudre les problèmes réseau à l'aide d'outils comme ping, traceroute, nslookup, etc.</w:t>
      </w:r>
    </w:p>
    <w:p w:rsid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numPr>
          <w:ilvl w:val="0"/>
          <w:numId w:val="3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lastRenderedPageBreak/>
        <w:t>Sécurité des réseaux</w:t>
      </w:r>
      <w:r w:rsidRPr="005566B6">
        <w:rPr>
          <w:rFonts w:ascii="Segoe UI" w:eastAsia="Times New Roman" w:hAnsi="Segoe UI" w:cs="Segoe UI"/>
          <w:color w:val="0D0D0D"/>
          <w:sz w:val="24"/>
          <w:szCs w:val="24"/>
          <w:lang w:eastAsia="fr-FR"/>
        </w:rPr>
        <w:t xml:space="preserve"> :</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Aborder les menaces courantes aux réseaux, telles que les attaques par déni de service (DDoS), les attaques de type man-in-the-middle, les attaques par force brute, les attaques de phishing, etc.</w:t>
      </w: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Étudier les principes de base de la cryptographie et des mécanismes de chiffrement pour assurer la confidentialité et l'intégrité des données.</w:t>
      </w:r>
    </w:p>
    <w:p w:rsid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Apprendre à configurer des pare-feux (firewalls), des systèmes de détection d'intrusion (IDS) et des systèmes de prévention d'intrusion (IPS) pour protéger les réseaux contre les intrusions.</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numPr>
          <w:ilvl w:val="0"/>
          <w:numId w:val="3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t>Administration et gestion des réseaux</w:t>
      </w:r>
      <w:r w:rsidRPr="005566B6">
        <w:rPr>
          <w:rFonts w:ascii="Segoe UI" w:eastAsia="Times New Roman" w:hAnsi="Segoe UI" w:cs="Segoe UI"/>
          <w:color w:val="0D0D0D"/>
          <w:sz w:val="24"/>
          <w:szCs w:val="24"/>
          <w:lang w:eastAsia="fr-FR"/>
        </w:rPr>
        <w:t xml:space="preserve"> :</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Acquérir des compétences en administration de réseaux, y compris la configuration et la gestion des équipements réseau tels que les routeurs, les commutateurs, les pare-feu, etc.</w:t>
      </w: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Apprendre à surveiller les performances du réseau, à détecter les problèmes et à effectuer la maintenance préventive.</w:t>
      </w:r>
    </w:p>
    <w:p w:rsid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Comprendre les concepts de virtualisation réseau et de gestion centralisée des réseaux.</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5566B6" w:rsidRDefault="005566B6" w:rsidP="005566B6">
      <w:pPr>
        <w:numPr>
          <w:ilvl w:val="0"/>
          <w:numId w:val="3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t>Normes et réglementations</w:t>
      </w:r>
      <w:r w:rsidRPr="005566B6">
        <w:rPr>
          <w:rFonts w:ascii="Segoe UI" w:eastAsia="Times New Roman" w:hAnsi="Segoe UI" w:cs="Segoe UI"/>
          <w:color w:val="0D0D0D"/>
          <w:sz w:val="24"/>
          <w:szCs w:val="24"/>
          <w:lang w:eastAsia="fr-FR"/>
        </w:rPr>
        <w:t xml:space="preserve"> :</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Se familiariser avec les normes et réglementations liées à la sécurité des réseaux, telles que le RGPD (Règlement Général sur la Protection des Données), la norme ISO/IEC 27001, les directives PCI DSS, etc.</w:t>
      </w:r>
    </w:p>
    <w:p w:rsidR="005566B6" w:rsidRPr="005566B6" w:rsidRDefault="005566B6" w:rsidP="005566B6">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Apprendre à mettre en œuvre des politiques de sécurité conformes aux exigences légales et réglementaires.</w:t>
      </w:r>
    </w:p>
    <w:p w:rsidR="005566B6" w:rsidRP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En résumé, la formation en réseaux et en sécurité offre aux étudiants les compétences nécessaires pour concevoir, déployer et sécuriser des infrastructures réseau, ainsi que pour gérer et maintenir ces systèmes dans un environnement informatique en constante évolution.</w:t>
      </w:r>
    </w:p>
    <w:p w:rsidR="005566B6" w:rsidRDefault="005566B6" w:rsidP="0089123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b/>
          <w:sz w:val="20"/>
          <w:szCs w:val="20"/>
          <w:lang w:eastAsia="fr-FR"/>
        </w:rPr>
      </w:pPr>
    </w:p>
    <w:p w:rsidR="005566B6" w:rsidRDefault="005566B6" w:rsidP="0089123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b/>
          <w:sz w:val="20"/>
          <w:szCs w:val="20"/>
          <w:lang w:eastAsia="fr-FR"/>
        </w:rPr>
      </w:pPr>
    </w:p>
    <w:p w:rsidR="005566B6" w:rsidRDefault="005566B6" w:rsidP="0089123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b/>
          <w:sz w:val="20"/>
          <w:szCs w:val="20"/>
          <w:lang w:eastAsia="fr-FR"/>
        </w:rPr>
      </w:pPr>
    </w:p>
    <w:p w:rsidR="005566B6" w:rsidRDefault="005566B6" w:rsidP="0089123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b/>
          <w:sz w:val="20"/>
          <w:szCs w:val="20"/>
          <w:lang w:eastAsia="fr-FR"/>
        </w:rPr>
      </w:pPr>
    </w:p>
    <w:p w:rsidR="005566B6" w:rsidRDefault="005566B6" w:rsidP="0089123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b/>
          <w:sz w:val="20"/>
          <w:szCs w:val="20"/>
          <w:lang w:eastAsia="fr-FR"/>
        </w:rPr>
      </w:pPr>
    </w:p>
    <w:p w:rsidR="005566B6" w:rsidRPr="0089123D" w:rsidRDefault="005566B6" w:rsidP="0089123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b/>
          <w:sz w:val="20"/>
          <w:szCs w:val="20"/>
          <w:lang w:eastAsia="fr-FR"/>
        </w:rPr>
      </w:pPr>
    </w:p>
    <w:p w:rsidR="0089123D" w:rsidRPr="0089123D" w:rsidRDefault="0089123D" w:rsidP="0089123D">
      <w:pPr>
        <w:numPr>
          <w:ilvl w:val="0"/>
          <w:numId w:val="2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89123D">
        <w:rPr>
          <w:rFonts w:ascii="Segoe UI" w:eastAsia="Times New Roman" w:hAnsi="Segoe UI" w:cs="Segoe UI"/>
          <w:b/>
          <w:bCs/>
          <w:sz w:val="21"/>
          <w:szCs w:val="21"/>
          <w:bdr w:val="single" w:sz="2" w:space="0" w:color="E3E3E3" w:frame="1"/>
          <w:lang w:eastAsia="fr-FR"/>
        </w:rPr>
        <w:lastRenderedPageBreak/>
        <w:t>Fondamentaux du Réseau :</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Comprendre ce qu'est un réseau et comment les appareils communiquent entre eux sur un réseau.</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Apprendre les différents types de réseaux (LAN, WAN, MAN, etc.).</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Étudier le modèle OSI (Open Systems Interconnection) et le modèle TCP/IP pour comprendre les couches de communication réseau.</w:t>
      </w:r>
    </w:p>
    <w:p w:rsidR="0089123D" w:rsidRPr="0089123D" w:rsidRDefault="0089123D" w:rsidP="0089123D">
      <w:pPr>
        <w:numPr>
          <w:ilvl w:val="0"/>
          <w:numId w:val="2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89123D">
        <w:rPr>
          <w:rFonts w:ascii="Segoe UI" w:eastAsia="Times New Roman" w:hAnsi="Segoe UI" w:cs="Segoe UI"/>
          <w:b/>
          <w:bCs/>
          <w:sz w:val="21"/>
          <w:szCs w:val="21"/>
          <w:bdr w:val="single" w:sz="2" w:space="0" w:color="E3E3E3" w:frame="1"/>
          <w:lang w:eastAsia="fr-FR"/>
        </w:rPr>
        <w:t>Appareils Réseau :</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Apprendre sur les appareils réseau courants tels que les routeurs, les commutateurs, les concentrateurs et les modems.</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Comprendre leurs fonctions et comment ils interagissent au sein d'un réseau.</w:t>
      </w:r>
    </w:p>
    <w:p w:rsidR="0089123D" w:rsidRPr="0089123D" w:rsidRDefault="0089123D" w:rsidP="0089123D">
      <w:pPr>
        <w:numPr>
          <w:ilvl w:val="0"/>
          <w:numId w:val="2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89123D">
        <w:rPr>
          <w:rFonts w:ascii="Segoe UI" w:eastAsia="Times New Roman" w:hAnsi="Segoe UI" w:cs="Segoe UI"/>
          <w:b/>
          <w:bCs/>
          <w:sz w:val="21"/>
          <w:szCs w:val="21"/>
          <w:bdr w:val="single" w:sz="2" w:space="0" w:color="E3E3E3" w:frame="1"/>
          <w:lang w:eastAsia="fr-FR"/>
        </w:rPr>
        <w:t>Adressage IP :</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Apprendre sur les schémas d'adressage IPv4 et IPv6.</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Comprendre le concept de sous-réseautage et comment il est utilisé pour diviser les réseaux.</w:t>
      </w:r>
    </w:p>
    <w:p w:rsidR="0089123D" w:rsidRPr="0089123D" w:rsidRDefault="0089123D" w:rsidP="0089123D">
      <w:pPr>
        <w:numPr>
          <w:ilvl w:val="0"/>
          <w:numId w:val="2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89123D">
        <w:rPr>
          <w:rFonts w:ascii="Segoe UI" w:eastAsia="Times New Roman" w:hAnsi="Segoe UI" w:cs="Segoe UI"/>
          <w:b/>
          <w:bCs/>
          <w:sz w:val="21"/>
          <w:szCs w:val="21"/>
          <w:bdr w:val="single" w:sz="2" w:space="0" w:color="E3E3E3" w:frame="1"/>
          <w:lang w:eastAsia="fr-FR"/>
        </w:rPr>
        <w:t>Protocoles :</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Étudier les protocoles réseau courants tels que TCP/IP, UDP, HTTP, HTTPS, FTP, SMTP, etc.</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Comprendre leurs objectifs et leur fonctionnement.</w:t>
      </w:r>
    </w:p>
    <w:p w:rsidR="0089123D" w:rsidRPr="0089123D" w:rsidRDefault="0089123D" w:rsidP="0089123D">
      <w:pPr>
        <w:numPr>
          <w:ilvl w:val="0"/>
          <w:numId w:val="2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89123D">
        <w:rPr>
          <w:rFonts w:ascii="Segoe UI" w:eastAsia="Times New Roman" w:hAnsi="Segoe UI" w:cs="Segoe UI"/>
          <w:b/>
          <w:bCs/>
          <w:sz w:val="21"/>
          <w:szCs w:val="21"/>
          <w:bdr w:val="single" w:sz="2" w:space="0" w:color="E3E3E3" w:frame="1"/>
          <w:lang w:eastAsia="fr-FR"/>
        </w:rPr>
        <w:t>Sécurité Réseau :</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Apprendre sur l'importance de la sécurité réseau et les menaces auxquelles les réseaux sont confrontés.</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Étudier des concepts tels que l'authentification, l'autorisation, le cryptage et le contrôle d'accès.</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Comprendre les protocoles de sécurité courants comme SSL/TLS et IPSec.</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Apprendre sur les pare-feu, les systèmes de détection et de prévention d'intrusion (IDS/IPS) et les logiciels antivirus.</w:t>
      </w:r>
    </w:p>
    <w:p w:rsidR="0089123D" w:rsidRPr="0089123D" w:rsidRDefault="0089123D" w:rsidP="0089123D">
      <w:pPr>
        <w:numPr>
          <w:ilvl w:val="0"/>
          <w:numId w:val="2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89123D">
        <w:rPr>
          <w:rFonts w:ascii="Segoe UI" w:eastAsia="Times New Roman" w:hAnsi="Segoe UI" w:cs="Segoe UI"/>
          <w:b/>
          <w:bCs/>
          <w:sz w:val="21"/>
          <w:szCs w:val="21"/>
          <w:bdr w:val="single" w:sz="2" w:space="0" w:color="E3E3E3" w:frame="1"/>
          <w:lang w:eastAsia="fr-FR"/>
        </w:rPr>
        <w:t>Cryptographie :</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Étudier les bases de la cryptographie, y compris les algorithmes de chiffrement (symétrique et asymétrique), le hachage et les signatures numériques.</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Comprendre comment la cryptographie est utilisée pour sécuriser la transmission et le stockage des données.</w:t>
      </w:r>
    </w:p>
    <w:p w:rsidR="0089123D" w:rsidRPr="0089123D" w:rsidRDefault="0089123D" w:rsidP="0089123D">
      <w:pPr>
        <w:numPr>
          <w:ilvl w:val="0"/>
          <w:numId w:val="2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89123D">
        <w:rPr>
          <w:rFonts w:ascii="Segoe UI" w:eastAsia="Times New Roman" w:hAnsi="Segoe UI" w:cs="Segoe UI"/>
          <w:b/>
          <w:bCs/>
          <w:sz w:val="21"/>
          <w:szCs w:val="21"/>
          <w:bdr w:val="single" w:sz="2" w:space="0" w:color="E3E3E3" w:frame="1"/>
          <w:lang w:eastAsia="fr-FR"/>
        </w:rPr>
        <w:t>Réseaux Sans Fil :</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Apprendre sur les normes de réseaux sans fil (Wi-Fi) et les protocoles de sécurité (WPA, WPA2, WPA3).</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Comprendre les bases de la configuration et de la sécurisation des réseaux sans fil.</w:t>
      </w:r>
    </w:p>
    <w:p w:rsidR="0089123D" w:rsidRPr="0089123D" w:rsidRDefault="0089123D" w:rsidP="0089123D">
      <w:pPr>
        <w:numPr>
          <w:ilvl w:val="0"/>
          <w:numId w:val="2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89123D">
        <w:rPr>
          <w:rFonts w:ascii="Segoe UI" w:eastAsia="Times New Roman" w:hAnsi="Segoe UI" w:cs="Segoe UI"/>
          <w:b/>
          <w:bCs/>
          <w:sz w:val="21"/>
          <w:szCs w:val="21"/>
          <w:bdr w:val="single" w:sz="2" w:space="0" w:color="E3E3E3" w:frame="1"/>
          <w:lang w:eastAsia="fr-FR"/>
        </w:rPr>
        <w:t>Administration Réseau :</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Apprendre sur les tâches d'administration réseau telles que la configuration, la surveillance, le dépannage et la maintenance des réseaux.</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Comprendre des concepts tels que DHCP, DNS, NAT, VLAN et VPN.</w:t>
      </w:r>
    </w:p>
    <w:p w:rsidR="0089123D" w:rsidRPr="0089123D" w:rsidRDefault="0089123D" w:rsidP="0089123D">
      <w:pPr>
        <w:numPr>
          <w:ilvl w:val="0"/>
          <w:numId w:val="2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89123D">
        <w:rPr>
          <w:rFonts w:ascii="Segoe UI" w:eastAsia="Times New Roman" w:hAnsi="Segoe UI" w:cs="Segoe UI"/>
          <w:b/>
          <w:bCs/>
          <w:sz w:val="21"/>
          <w:szCs w:val="21"/>
          <w:bdr w:val="single" w:sz="2" w:space="0" w:color="E3E3E3" w:frame="1"/>
          <w:lang w:eastAsia="fr-FR"/>
        </w:rPr>
        <w:t>Pratique :</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Acquérir de l'expérience pratique en configurant un petit réseau domestique, en configurant des routeurs et des commutateurs et en expérimentant avec les paramètres de sécurité réseau.</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1"/>
          <w:lang w:eastAsia="fr-FR"/>
        </w:rPr>
      </w:pPr>
      <w:r w:rsidRPr="0089123D">
        <w:rPr>
          <w:rFonts w:ascii="Segoe UI" w:eastAsia="Times New Roman" w:hAnsi="Segoe UI" w:cs="Segoe UI"/>
          <w:sz w:val="20"/>
          <w:szCs w:val="21"/>
          <w:lang w:eastAsia="fr-FR"/>
        </w:rPr>
        <w:t>Utiliser des outils réseau tels que Wireshark pour l'analyse des paquets et le dépannage.</w:t>
      </w:r>
    </w:p>
    <w:p w:rsidR="0089123D" w:rsidRPr="0089123D" w:rsidRDefault="0089123D" w:rsidP="0089123D">
      <w:pPr>
        <w:numPr>
          <w:ilvl w:val="0"/>
          <w:numId w:val="2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89123D">
        <w:rPr>
          <w:rFonts w:ascii="Segoe UI" w:eastAsia="Times New Roman" w:hAnsi="Segoe UI" w:cs="Segoe UI"/>
          <w:b/>
          <w:bCs/>
          <w:sz w:val="21"/>
          <w:szCs w:val="21"/>
          <w:bdr w:val="single" w:sz="2" w:space="0" w:color="E3E3E3" w:frame="1"/>
          <w:lang w:eastAsia="fr-FR"/>
        </w:rPr>
        <w:t>Rester à jour :</w:t>
      </w:r>
    </w:p>
    <w:p w:rsidR="0089123D" w:rsidRPr="0089123D" w:rsidRDefault="0089123D" w:rsidP="0089123D">
      <w:pPr>
        <w:numPr>
          <w:ilvl w:val="1"/>
          <w:numId w:val="2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1"/>
          <w:szCs w:val="21"/>
          <w:lang w:eastAsia="fr-FR"/>
        </w:rPr>
      </w:pPr>
      <w:r w:rsidRPr="0089123D">
        <w:rPr>
          <w:rFonts w:ascii="Segoe UI" w:eastAsia="Times New Roman" w:hAnsi="Segoe UI" w:cs="Segoe UI"/>
          <w:sz w:val="20"/>
          <w:szCs w:val="21"/>
          <w:lang w:eastAsia="fr-FR"/>
        </w:rPr>
        <w:t>Se tenir informé des derniers développements en matière de réseaux et de sécurité en suivant des blogs, des forums et des sources d'actualités pertinentes</w:t>
      </w:r>
      <w:r w:rsidRPr="0089123D">
        <w:rPr>
          <w:rFonts w:ascii="Segoe UI" w:eastAsia="Times New Roman" w:hAnsi="Segoe UI" w:cs="Segoe UI"/>
          <w:sz w:val="21"/>
          <w:szCs w:val="21"/>
          <w:lang w:eastAsia="fr-FR"/>
        </w:rPr>
        <w:t>.</w:t>
      </w:r>
    </w:p>
    <w:p w:rsidR="00A9204E" w:rsidRDefault="00A9204E"/>
    <w:p w:rsidR="00713DD8" w:rsidRDefault="00713DD8"/>
    <w:p w:rsidR="00713DD8" w:rsidRDefault="00713DD8"/>
    <w:p w:rsidR="00713DD8" w:rsidRPr="00713DD8" w:rsidRDefault="00713DD8" w:rsidP="00713DD8">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eastAsia="fr-FR"/>
        </w:rPr>
      </w:pPr>
      <w:r>
        <w:rPr>
          <w:rFonts w:ascii="Segoe UI" w:eastAsia="Times New Roman" w:hAnsi="Segoe UI" w:cs="Segoe UI"/>
          <w:color w:val="0D0D0D"/>
          <w:sz w:val="24"/>
          <w:szCs w:val="24"/>
          <w:lang w:eastAsia="fr-FR"/>
        </w:rPr>
        <w:t>Détaillée</w:t>
      </w:r>
      <w:r w:rsidRPr="00713DD8">
        <w:rPr>
          <w:rFonts w:ascii="Segoe UI" w:eastAsia="Times New Roman" w:hAnsi="Segoe UI" w:cs="Segoe UI"/>
          <w:color w:val="0D0D0D"/>
          <w:sz w:val="24"/>
          <w:szCs w:val="24"/>
          <w:lang w:eastAsia="fr-FR"/>
        </w:rPr>
        <w:t xml:space="preserve"> et accessible avec des exemples pour chaque étape, de la compréhension des fondamentaux du réseau à la pratique :</w:t>
      </w:r>
    </w:p>
    <w:p w:rsidR="00713DD8" w:rsidRPr="00713DD8" w:rsidRDefault="00713DD8" w:rsidP="00713DD8">
      <w:pPr>
        <w:numPr>
          <w:ilvl w:val="0"/>
          <w:numId w:val="2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13DD8">
        <w:rPr>
          <w:rFonts w:ascii="Segoe UI" w:eastAsia="Times New Roman" w:hAnsi="Segoe UI" w:cs="Segoe UI"/>
          <w:b/>
          <w:bCs/>
          <w:color w:val="0D0D0D"/>
          <w:sz w:val="24"/>
          <w:szCs w:val="24"/>
          <w:bdr w:val="single" w:sz="2" w:space="0" w:color="E3E3E3" w:frame="1"/>
          <w:lang w:eastAsia="fr-FR"/>
        </w:rPr>
        <w:lastRenderedPageBreak/>
        <w:t>Fondamentaux du Réseau :</w:t>
      </w:r>
    </w:p>
    <w:p w:rsidR="00713DD8" w:rsidRP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Un réseau est un ensemble d'appareils électroniques interconnectés qui peuvent échanger des informations entre eux. Imaginez un réseau comme une toile d'araignée où chaque appareil (ordinateur, smartphone, imprimante, etc.) est un nœud connecté à d'autres nœuds.</w:t>
      </w:r>
    </w:p>
    <w:p w:rsid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Par exemple, dans un réseau domestique, vous pouvez avoir plusieurs appareils connectés à un routeur Wi-Fi, formant ainsi un réseau local (LAN) pour partager des fichiers, des imprimantes, ou accéder à Internet.</w:t>
      </w:r>
    </w:p>
    <w:p w:rsidR="00713DD8" w:rsidRPr="00713DD8" w:rsidRDefault="00713DD8" w:rsidP="00713DD8">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p>
    <w:p w:rsidR="00713DD8" w:rsidRPr="00713DD8" w:rsidRDefault="00713DD8" w:rsidP="00713DD8">
      <w:pPr>
        <w:numPr>
          <w:ilvl w:val="0"/>
          <w:numId w:val="2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13DD8">
        <w:rPr>
          <w:rFonts w:ascii="Segoe UI" w:eastAsia="Times New Roman" w:hAnsi="Segoe UI" w:cs="Segoe UI"/>
          <w:b/>
          <w:bCs/>
          <w:color w:val="0D0D0D"/>
          <w:sz w:val="24"/>
          <w:szCs w:val="24"/>
          <w:bdr w:val="single" w:sz="2" w:space="0" w:color="E3E3E3" w:frame="1"/>
          <w:lang w:eastAsia="fr-FR"/>
        </w:rPr>
        <w:t>Appareils Réseau :</w:t>
      </w:r>
    </w:p>
    <w:p w:rsidR="00713DD8" w:rsidRP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Les appareils réseau sont des équipements qui permettent aux appareils de communiquer entre eux. Les routeurs dirigent le trafic entre différents réseaux, les commutateurs relient plusieurs appareils dans un même réseau, les concentrateurs (ou hubs) permettent la communication entre plusieurs appareils au sein d'un même réseau, et les modems permettent la connexion à Internet.</w:t>
      </w:r>
    </w:p>
    <w:p w:rsid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Par exemple, un routeur domestique permet de connecter plusieurs appareils à Internet en utilisant une connexion large bande.</w:t>
      </w:r>
    </w:p>
    <w:p w:rsidR="00713DD8" w:rsidRPr="00713DD8" w:rsidRDefault="00713DD8" w:rsidP="00713DD8">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p>
    <w:p w:rsidR="00713DD8" w:rsidRPr="00713DD8" w:rsidRDefault="00713DD8" w:rsidP="00713DD8">
      <w:pPr>
        <w:numPr>
          <w:ilvl w:val="0"/>
          <w:numId w:val="2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13DD8">
        <w:rPr>
          <w:rFonts w:ascii="Segoe UI" w:eastAsia="Times New Roman" w:hAnsi="Segoe UI" w:cs="Segoe UI"/>
          <w:b/>
          <w:bCs/>
          <w:color w:val="0D0D0D"/>
          <w:sz w:val="24"/>
          <w:szCs w:val="24"/>
          <w:bdr w:val="single" w:sz="2" w:space="0" w:color="E3E3E3" w:frame="1"/>
          <w:lang w:eastAsia="fr-FR"/>
        </w:rPr>
        <w:t>Adressage IP :</w:t>
      </w:r>
    </w:p>
    <w:p w:rsidR="00713DD8" w:rsidRP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Les adresses IP sont des identifiants uniques attribués à chaque appareil sur un réseau. IPv4 utilise des adresses composées de quatre nombres (par exemple, 192.168.1.1), tandis que IPv6 utilise des adresses hexadécimales plus longues.</w:t>
      </w:r>
    </w:p>
    <w:p w:rsid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Imaginons que vous ayez un réseau domestique avec plusieurs appareils. Chaque appareil, comme votre ordinateur portable ou votre téléphone, aura une adresse IP unique, tout comme chaque maison dans une ville a une adresse unique.</w:t>
      </w:r>
    </w:p>
    <w:p w:rsidR="00713DD8" w:rsidRPr="00713DD8" w:rsidRDefault="00713DD8" w:rsidP="00713DD8">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p>
    <w:p w:rsidR="0081327D" w:rsidRPr="0081327D" w:rsidRDefault="00713DD8" w:rsidP="0081327D">
      <w:pPr>
        <w:numPr>
          <w:ilvl w:val="0"/>
          <w:numId w:val="2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13DD8">
        <w:rPr>
          <w:rFonts w:ascii="Segoe UI" w:eastAsia="Times New Roman" w:hAnsi="Segoe UI" w:cs="Segoe UI"/>
          <w:b/>
          <w:bCs/>
          <w:color w:val="0D0D0D"/>
          <w:sz w:val="24"/>
          <w:szCs w:val="24"/>
          <w:bdr w:val="single" w:sz="2" w:space="0" w:color="E3E3E3" w:frame="1"/>
          <w:lang w:eastAsia="fr-FR"/>
        </w:rPr>
        <w:t>Protocoles :</w:t>
      </w:r>
    </w:p>
    <w:p w:rsidR="00713DD8" w:rsidRP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Les protocoles sont des règles et des conventions qui permettent aux appareils de communiquer entre eux. Par exemple, TCP (Transmission Control Protocol) garantit la transmission fiable des données, tandis que IP (Internet Protocol) gère le routage des paquets de données à travers un réseau.</w:t>
      </w:r>
    </w:p>
    <w:p w:rsidR="00713DD8" w:rsidRDefault="00713DD8" w:rsidP="005566B6">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Pensez à ces protocoles comme des langues spécifiques que les appareils utilisent pour se parler. Par exemple, si vous communiquez avec un ami en anglais, vous utilisez les règles et les conventions de la langue anglaise pour vous comprendre mutuellement.</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p>
    <w:p w:rsidR="0081327D" w:rsidRPr="0081327D" w:rsidRDefault="00713DD8" w:rsidP="0081327D">
      <w:pPr>
        <w:numPr>
          <w:ilvl w:val="0"/>
          <w:numId w:val="2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13DD8">
        <w:rPr>
          <w:rFonts w:ascii="Segoe UI" w:eastAsia="Times New Roman" w:hAnsi="Segoe UI" w:cs="Segoe UI"/>
          <w:b/>
          <w:bCs/>
          <w:color w:val="0D0D0D"/>
          <w:sz w:val="24"/>
          <w:szCs w:val="24"/>
          <w:bdr w:val="single" w:sz="2" w:space="0" w:color="E3E3E3" w:frame="1"/>
          <w:lang w:eastAsia="fr-FR"/>
        </w:rPr>
        <w:t>Sécurité Réseau :</w:t>
      </w:r>
    </w:p>
    <w:p w:rsidR="00713DD8" w:rsidRP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13DD8">
        <w:rPr>
          <w:rFonts w:ascii="Segoe UI" w:eastAsia="Times New Roman" w:hAnsi="Segoe UI" w:cs="Segoe UI"/>
          <w:color w:val="0D0D0D"/>
          <w:szCs w:val="24"/>
          <w:lang w:eastAsia="fr-FR"/>
        </w:rPr>
        <w:t>La sécurité réseau vise à protéger les données contre les accès non autorisés, les altérations ou les interceptions pendant leur transmission sur un réseau. Cela inclut l'authentification des utilisateurs, le chiffrement des données sensibles, et la mise en place de pare-feu pour bloquer les intrusions</w:t>
      </w:r>
      <w:r w:rsidRPr="00713DD8">
        <w:rPr>
          <w:rFonts w:ascii="Segoe UI" w:eastAsia="Times New Roman" w:hAnsi="Segoe UI" w:cs="Segoe UI"/>
          <w:color w:val="0D0D0D"/>
          <w:sz w:val="24"/>
          <w:szCs w:val="24"/>
          <w:lang w:eastAsia="fr-FR"/>
        </w:rPr>
        <w:t>.</w:t>
      </w:r>
    </w:p>
    <w:p w:rsid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Par exemple, lorsque vous saisissez un mot de passe pour vous connecter à un réseau Wi-Fi sécurisé, vous utilisez des mesures de sécurité pour protéger votre connexion contre l'accès non autorisé.</w:t>
      </w:r>
    </w:p>
    <w:p w:rsidR="00713DD8" w:rsidRDefault="00713DD8" w:rsidP="005566B6">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szCs w:val="24"/>
          <w:lang w:eastAsia="fr-FR"/>
        </w:rPr>
      </w:pPr>
    </w:p>
    <w:p w:rsidR="0081327D" w:rsidRPr="00713DD8" w:rsidRDefault="0081327D" w:rsidP="005566B6">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szCs w:val="24"/>
          <w:lang w:eastAsia="fr-FR"/>
        </w:rPr>
      </w:pPr>
    </w:p>
    <w:p w:rsidR="00713DD8" w:rsidRPr="00713DD8" w:rsidRDefault="00713DD8" w:rsidP="00713DD8">
      <w:pPr>
        <w:numPr>
          <w:ilvl w:val="0"/>
          <w:numId w:val="2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13DD8">
        <w:rPr>
          <w:rFonts w:ascii="Segoe UI" w:eastAsia="Times New Roman" w:hAnsi="Segoe UI" w:cs="Segoe UI"/>
          <w:b/>
          <w:bCs/>
          <w:color w:val="0D0D0D"/>
          <w:sz w:val="24"/>
          <w:szCs w:val="24"/>
          <w:bdr w:val="single" w:sz="2" w:space="0" w:color="E3E3E3" w:frame="1"/>
          <w:lang w:eastAsia="fr-FR"/>
        </w:rPr>
        <w:lastRenderedPageBreak/>
        <w:t>Cryptographie :</w:t>
      </w:r>
    </w:p>
    <w:p w:rsidR="00713DD8" w:rsidRP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La cryptographie est l'art de sécuriser les communications en transformant des données en un format illisible sans la clé de déchiffrement appropriée. Les algorithmes de chiffrement sont utilisés pour chiffrer les données (les rendre illisibles), tandis que les algorithmes de hachage sont utilisés pour créer des empreintes numériques uniques de données.</w:t>
      </w:r>
    </w:p>
    <w:p w:rsid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Imaginez que vous écrivez un message en utilisant un code secret que seuls vous et votre ami comprenez. Quiconque intercepte le message ne pourra pas le comprendre sans le code.</w:t>
      </w:r>
    </w:p>
    <w:p w:rsidR="00713DD8" w:rsidRPr="00713DD8" w:rsidRDefault="00713DD8" w:rsidP="00713DD8">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p>
    <w:p w:rsidR="00713DD8" w:rsidRPr="00713DD8" w:rsidRDefault="00713DD8" w:rsidP="00713DD8">
      <w:pPr>
        <w:numPr>
          <w:ilvl w:val="0"/>
          <w:numId w:val="2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13DD8">
        <w:rPr>
          <w:rFonts w:ascii="Segoe UI" w:eastAsia="Times New Roman" w:hAnsi="Segoe UI" w:cs="Segoe UI"/>
          <w:b/>
          <w:bCs/>
          <w:color w:val="0D0D0D"/>
          <w:sz w:val="24"/>
          <w:szCs w:val="24"/>
          <w:bdr w:val="single" w:sz="2" w:space="0" w:color="E3E3E3" w:frame="1"/>
          <w:lang w:eastAsia="fr-FR"/>
        </w:rPr>
        <w:t>Réseaux Sans Fil :</w:t>
      </w:r>
    </w:p>
    <w:p w:rsidR="00713DD8" w:rsidRP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Les réseaux sans fil permettent aux appareils de se connecter à un réseau sans utiliser de câbles physiques. Les normes Wi-Fi définissent comment les appareils communiquent sans fil, tandis que les protocoles de sécurité Wi-Fi assurent la confidentialité et l'intégrité des données.</w:t>
      </w:r>
    </w:p>
    <w:p w:rsid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Par exemple, lorsque vous utilisez votre téléphone portable pour vous connecter à un réseau Wi-Fi à la maison, vous vous connectez à Internet sans avoir besoin de câbles.</w:t>
      </w:r>
    </w:p>
    <w:p w:rsidR="00713DD8" w:rsidRPr="00713DD8" w:rsidRDefault="00713DD8" w:rsidP="00713DD8">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p>
    <w:p w:rsidR="00713DD8" w:rsidRPr="00713DD8" w:rsidRDefault="00713DD8" w:rsidP="00713DD8">
      <w:pPr>
        <w:numPr>
          <w:ilvl w:val="0"/>
          <w:numId w:val="2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13DD8">
        <w:rPr>
          <w:rFonts w:ascii="Segoe UI" w:eastAsia="Times New Roman" w:hAnsi="Segoe UI" w:cs="Segoe UI"/>
          <w:b/>
          <w:bCs/>
          <w:color w:val="0D0D0D"/>
          <w:sz w:val="24"/>
          <w:szCs w:val="24"/>
          <w:bdr w:val="single" w:sz="2" w:space="0" w:color="E3E3E3" w:frame="1"/>
          <w:lang w:eastAsia="fr-FR"/>
        </w:rPr>
        <w:t>Administration Réseau :</w:t>
      </w:r>
    </w:p>
    <w:p w:rsidR="00713DD8" w:rsidRPr="00713DD8" w:rsidRDefault="00713DD8" w:rsidP="00713DD8">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L'administration réseau implique la configuration, la surveillance et la maintenance des réseaux pour garantir leur bon fonctionnement. Cela inclut la configuration des appareils réseau, la gestion des adresses IP, la surveillance du trafic réseau, et le dépannage des problèmes de connectivité.</w:t>
      </w:r>
    </w:p>
    <w:p w:rsidR="00BD3446" w:rsidRPr="005566B6" w:rsidRDefault="00713DD8" w:rsidP="005566B6">
      <w:pPr>
        <w:numPr>
          <w:ilvl w:val="1"/>
          <w:numId w:val="2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713DD8">
        <w:rPr>
          <w:rFonts w:ascii="Segoe UI" w:eastAsia="Times New Roman" w:hAnsi="Segoe UI" w:cs="Segoe UI"/>
          <w:color w:val="0D0D0D"/>
          <w:szCs w:val="24"/>
          <w:lang w:eastAsia="fr-FR"/>
        </w:rPr>
        <w:t>Pour illustrer cela, imaginez que vous êtes le gestionnaire d'une autoroute. Vous devez vous assurer que la circulation (le trafic réseau) est fluide, que les panneaux de signalisation (les paramètres réseau) sont correctement configurés, et que vous répondez rapidement aux accidents (les problèmes de connectivité).</w:t>
      </w:r>
    </w:p>
    <w:p w:rsidR="00BD3446" w:rsidRDefault="00BD3446"/>
    <w:p w:rsidR="005566B6" w:rsidRPr="005566B6" w:rsidRDefault="00BD3446" w:rsidP="00BD3446">
      <w:pPr>
        <w:numPr>
          <w:ilvl w:val="0"/>
          <w:numId w:val="2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BD3446">
        <w:rPr>
          <w:rFonts w:ascii="Segoe UI" w:eastAsia="Times New Roman" w:hAnsi="Segoe UI" w:cs="Segoe UI"/>
          <w:b/>
          <w:bCs/>
          <w:color w:val="0D0D0D"/>
          <w:sz w:val="24"/>
          <w:szCs w:val="24"/>
          <w:bdr w:val="single" w:sz="2" w:space="0" w:color="E3E3E3" w:frame="1"/>
          <w:lang w:eastAsia="fr-FR"/>
        </w:rPr>
        <w:t xml:space="preserve">Comprendre ce qu'est un réseau </w:t>
      </w:r>
    </w:p>
    <w:p w:rsidR="005566B6" w:rsidRPr="00BD3446" w:rsidRDefault="005566B6" w:rsidP="005566B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BD3446" w:rsidRDefault="00BD344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BD3446">
        <w:rPr>
          <w:rFonts w:ascii="Segoe UI" w:eastAsia="Times New Roman" w:hAnsi="Segoe UI" w:cs="Segoe UI"/>
          <w:color w:val="0D0D0D"/>
          <w:sz w:val="24"/>
          <w:szCs w:val="24"/>
          <w:lang w:eastAsia="fr-FR"/>
        </w:rPr>
        <w:t>Un réseau est un ensemble d'appareils électroniques interconnectés qui peuvent échanger des informations entre eux. Ces appareils, tels que des ordinateurs, des smartphones, des imprimantes, etc., sont appelés nœuds du réseau. Les réseaux permettent le partage de ressources telles que des fichiers, des imprimantes, des connexions Internet, etc.</w:t>
      </w:r>
    </w:p>
    <w:p w:rsidR="005566B6" w:rsidRPr="00BD3446" w:rsidRDefault="005566B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b/>
          <w:bCs/>
          <w:color w:val="0D0D0D"/>
          <w:sz w:val="24"/>
          <w:szCs w:val="24"/>
          <w:bdr w:val="single" w:sz="2" w:space="0" w:color="E3E3E3" w:frame="1"/>
          <w:lang w:eastAsia="fr-FR"/>
        </w:rPr>
      </w:pPr>
      <w:r w:rsidRPr="00BD3446">
        <w:rPr>
          <w:rFonts w:ascii="Segoe UI" w:eastAsia="Times New Roman" w:hAnsi="Segoe UI" w:cs="Segoe UI"/>
          <w:b/>
          <w:bCs/>
          <w:color w:val="0D0D0D"/>
          <w:sz w:val="24"/>
          <w:szCs w:val="24"/>
          <w:bdr w:val="single" w:sz="2" w:space="0" w:color="E3E3E3" w:frame="1"/>
          <w:lang w:eastAsia="fr-FR"/>
        </w:rPr>
        <w:t>Comment les appareils communiquent entre eux :</w:t>
      </w:r>
    </w:p>
    <w:p w:rsidR="00BD3446" w:rsidRPr="00BD3446" w:rsidRDefault="00BD344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BD3446">
        <w:rPr>
          <w:rFonts w:ascii="Segoe UI" w:eastAsia="Times New Roman" w:hAnsi="Segoe UI" w:cs="Segoe UI"/>
          <w:color w:val="0D0D0D"/>
          <w:sz w:val="24"/>
          <w:szCs w:val="24"/>
          <w:lang w:eastAsia="fr-FR"/>
        </w:rPr>
        <w:t>Les appareils communiquent entre eux sur un réseau en utilisant des protocoles de communication, qui sont des ensembles de règles et de conventions pour l'échange de données. Ces protocoles définissent comment les données sont encodées, envoyées, reçues et interprétées par les appareils.</w:t>
      </w:r>
    </w:p>
    <w:p w:rsidR="00BD3446" w:rsidRDefault="00BD344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BD3446">
        <w:rPr>
          <w:rFonts w:ascii="Segoe UI" w:eastAsia="Times New Roman" w:hAnsi="Segoe UI" w:cs="Segoe UI"/>
          <w:color w:val="0D0D0D"/>
          <w:sz w:val="24"/>
          <w:szCs w:val="24"/>
          <w:lang w:eastAsia="fr-FR"/>
        </w:rPr>
        <w:t>Par exemple, lorsque vous accédez à une page Web sur votre ordinateur, celui-ci envoie une demande au serveur Web à l'aide du protocole HTTP (Hypertext Transfer Protocol), puis le serveur répond en envoyant les données de la page Web. Votre ordinateur interprète ces données et les affiche sur votre navigateur Web.</w:t>
      </w:r>
    </w:p>
    <w:p w:rsidR="00BD3446" w:rsidRPr="00BD3446" w:rsidRDefault="00BD344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BD3446" w:rsidRPr="00BD3446" w:rsidRDefault="00BD3446" w:rsidP="00BD3446">
      <w:pPr>
        <w:numPr>
          <w:ilvl w:val="0"/>
          <w:numId w:val="2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BD3446">
        <w:rPr>
          <w:rFonts w:ascii="Segoe UI" w:eastAsia="Times New Roman" w:hAnsi="Segoe UI" w:cs="Segoe UI"/>
          <w:b/>
          <w:bCs/>
          <w:color w:val="0D0D0D"/>
          <w:sz w:val="24"/>
          <w:szCs w:val="24"/>
          <w:bdr w:val="single" w:sz="2" w:space="0" w:color="E3E3E3" w:frame="1"/>
          <w:lang w:eastAsia="fr-FR"/>
        </w:rPr>
        <w:lastRenderedPageBreak/>
        <w:t>Apprendre les différents types de réseaux :</w:t>
      </w:r>
    </w:p>
    <w:p w:rsidR="00BD3446" w:rsidRPr="00BD3446" w:rsidRDefault="00BD344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BD3446" w:rsidRDefault="00BD344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BD3446">
        <w:rPr>
          <w:rFonts w:ascii="Segoe UI" w:eastAsia="Times New Roman" w:hAnsi="Segoe UI" w:cs="Segoe UI"/>
          <w:color w:val="0D0D0D"/>
          <w:sz w:val="24"/>
          <w:szCs w:val="24"/>
          <w:lang w:eastAsia="fr-FR"/>
        </w:rPr>
        <w:t>Il existe plusieurs types de réseaux, qui varient en taille, en portée géographique et en but. Voici quelques-uns des types les plus courants :</w:t>
      </w:r>
    </w:p>
    <w:p w:rsidR="00BD3446" w:rsidRPr="00BD3446" w:rsidRDefault="00BD344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BD3446" w:rsidRPr="00BD3446" w:rsidRDefault="00BD3446" w:rsidP="00BD3446">
      <w:pPr>
        <w:numPr>
          <w:ilvl w:val="1"/>
          <w:numId w:val="2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BD3446">
        <w:rPr>
          <w:rFonts w:ascii="Segoe UI" w:eastAsia="Times New Roman" w:hAnsi="Segoe UI" w:cs="Segoe UI"/>
          <w:b/>
          <w:bCs/>
          <w:color w:val="0D0D0D"/>
          <w:sz w:val="24"/>
          <w:szCs w:val="24"/>
          <w:bdr w:val="single" w:sz="2" w:space="0" w:color="E3E3E3" w:frame="1"/>
          <w:lang w:eastAsia="fr-FR"/>
        </w:rPr>
        <w:t>LAN (Local Area Network - Réseau Local) :</w:t>
      </w:r>
      <w:r w:rsidRPr="00BD3446">
        <w:rPr>
          <w:rFonts w:ascii="Segoe UI" w:eastAsia="Times New Roman" w:hAnsi="Segoe UI" w:cs="Segoe UI"/>
          <w:color w:val="0D0D0D"/>
          <w:sz w:val="24"/>
          <w:szCs w:val="24"/>
          <w:lang w:eastAsia="fr-FR"/>
        </w:rPr>
        <w:t xml:space="preserve"> Un LAN connecte des appareils dans une zone géographique restreinte, telle qu'un domicile, un bureau ou un campus. Il est généralement utilisé pour le partage de ressources locales et l'accès à Internet.</w:t>
      </w:r>
    </w:p>
    <w:p w:rsidR="00BD3446" w:rsidRPr="00BD3446" w:rsidRDefault="00BD3446" w:rsidP="00BD3446">
      <w:pPr>
        <w:numPr>
          <w:ilvl w:val="1"/>
          <w:numId w:val="2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BD3446">
        <w:rPr>
          <w:rFonts w:ascii="Segoe UI" w:eastAsia="Times New Roman" w:hAnsi="Segoe UI" w:cs="Segoe UI"/>
          <w:b/>
          <w:bCs/>
          <w:color w:val="0D0D0D"/>
          <w:sz w:val="24"/>
          <w:szCs w:val="24"/>
          <w:bdr w:val="single" w:sz="2" w:space="0" w:color="E3E3E3" w:frame="1"/>
          <w:lang w:eastAsia="fr-FR"/>
        </w:rPr>
        <w:t>WAN (Wide Area Network - Réseau Étendu) :</w:t>
      </w:r>
      <w:r w:rsidRPr="00BD3446">
        <w:rPr>
          <w:rFonts w:ascii="Segoe UI" w:eastAsia="Times New Roman" w:hAnsi="Segoe UI" w:cs="Segoe UI"/>
          <w:color w:val="0D0D0D"/>
          <w:sz w:val="24"/>
          <w:szCs w:val="24"/>
          <w:lang w:eastAsia="fr-FR"/>
        </w:rPr>
        <w:t xml:space="preserve"> Un WAN couvre une grande zone géographique, telle qu'une ville, un pays ou même le monde entier. Internet est le plus grand exemple de WAN, reliant des réseaux locaux à travers le monde.</w:t>
      </w:r>
    </w:p>
    <w:p w:rsidR="00BD3446" w:rsidRPr="00BD3446" w:rsidRDefault="00BD3446" w:rsidP="00BD3446">
      <w:pPr>
        <w:numPr>
          <w:ilvl w:val="1"/>
          <w:numId w:val="2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BD3446">
        <w:rPr>
          <w:rFonts w:ascii="Segoe UI" w:eastAsia="Times New Roman" w:hAnsi="Segoe UI" w:cs="Segoe UI"/>
          <w:b/>
          <w:bCs/>
          <w:color w:val="0D0D0D"/>
          <w:sz w:val="24"/>
          <w:szCs w:val="24"/>
          <w:bdr w:val="single" w:sz="2" w:space="0" w:color="E3E3E3" w:frame="1"/>
          <w:lang w:eastAsia="fr-FR"/>
        </w:rPr>
        <w:t>MAN (Metropolitan Area Network - Réseau Métropolitain) :</w:t>
      </w:r>
      <w:r w:rsidRPr="00BD3446">
        <w:rPr>
          <w:rFonts w:ascii="Segoe UI" w:eastAsia="Times New Roman" w:hAnsi="Segoe UI" w:cs="Segoe UI"/>
          <w:color w:val="0D0D0D"/>
          <w:sz w:val="24"/>
          <w:szCs w:val="24"/>
          <w:lang w:eastAsia="fr-FR"/>
        </w:rPr>
        <w:t xml:space="preserve"> Un MAN couvre une zone géographique intermédiaire entre un LAN et un WAN, comme une ville ou une région métropolitaine. Il est souvent utilisé par les fournisseurs de services pour fournir une connectivité à haut débit dans une zone métropolitaine.</w:t>
      </w:r>
    </w:p>
    <w:p w:rsidR="00BD3446" w:rsidRPr="00BD3446" w:rsidRDefault="00BD3446" w:rsidP="00BD3446">
      <w:pPr>
        <w:numPr>
          <w:ilvl w:val="1"/>
          <w:numId w:val="2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BD3446">
        <w:rPr>
          <w:rFonts w:ascii="Segoe UI" w:eastAsia="Times New Roman" w:hAnsi="Segoe UI" w:cs="Segoe UI"/>
          <w:b/>
          <w:bCs/>
          <w:color w:val="0D0D0D"/>
          <w:sz w:val="24"/>
          <w:szCs w:val="24"/>
          <w:bdr w:val="single" w:sz="2" w:space="0" w:color="E3E3E3" w:frame="1"/>
          <w:lang w:eastAsia="fr-FR"/>
        </w:rPr>
        <w:t>PAN (Personal Area Network - Réseau Personnel) :</w:t>
      </w:r>
      <w:r w:rsidRPr="00BD3446">
        <w:rPr>
          <w:rFonts w:ascii="Segoe UI" w:eastAsia="Times New Roman" w:hAnsi="Segoe UI" w:cs="Segoe UI"/>
          <w:color w:val="0D0D0D"/>
          <w:sz w:val="24"/>
          <w:szCs w:val="24"/>
          <w:lang w:eastAsia="fr-FR"/>
        </w:rPr>
        <w:t xml:space="preserve"> Un PAN relie les appareils électroniques à proximité immédiate d'un utilisateur, généralement sur une distance de quelques mètres. Par exemple, une connexion Bluetooth entre un téléphone portable et un casque sans fil est un PAN.</w:t>
      </w:r>
    </w:p>
    <w:p w:rsidR="00BD3446" w:rsidRDefault="00BD3446" w:rsidP="00BD3446">
      <w:pPr>
        <w:numPr>
          <w:ilvl w:val="1"/>
          <w:numId w:val="2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BD3446">
        <w:rPr>
          <w:rFonts w:ascii="Segoe UI" w:eastAsia="Times New Roman" w:hAnsi="Segoe UI" w:cs="Segoe UI"/>
          <w:b/>
          <w:bCs/>
          <w:color w:val="0D0D0D"/>
          <w:sz w:val="24"/>
          <w:szCs w:val="24"/>
          <w:bdr w:val="single" w:sz="2" w:space="0" w:color="E3E3E3" w:frame="1"/>
          <w:lang w:eastAsia="fr-FR"/>
        </w:rPr>
        <w:t>CAN (Campus Area Network - Réseau de Campus) :</w:t>
      </w:r>
      <w:r w:rsidRPr="00BD3446">
        <w:rPr>
          <w:rFonts w:ascii="Segoe UI" w:eastAsia="Times New Roman" w:hAnsi="Segoe UI" w:cs="Segoe UI"/>
          <w:color w:val="0D0D0D"/>
          <w:sz w:val="24"/>
          <w:szCs w:val="24"/>
          <w:lang w:eastAsia="fr-FR"/>
        </w:rPr>
        <w:t xml:space="preserve"> Un CAN interconnecte plusieurs LAN sur un campus universitaire, un complexe industriel ou un site militaire. Il est utilisé pour fournir une connectivité fiable entre différents bâtiments ou départements d'un campus.</w:t>
      </w:r>
    </w:p>
    <w:p w:rsidR="00BD3446" w:rsidRPr="00BD3446" w:rsidRDefault="00BD3446" w:rsidP="00BD344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BD3446" w:rsidRPr="00BD3446" w:rsidRDefault="00BD3446" w:rsidP="00BD3446">
      <w:pPr>
        <w:numPr>
          <w:ilvl w:val="0"/>
          <w:numId w:val="2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BD3446">
        <w:rPr>
          <w:rFonts w:ascii="Segoe UI" w:eastAsia="Times New Roman" w:hAnsi="Segoe UI" w:cs="Segoe UI"/>
          <w:b/>
          <w:bCs/>
          <w:color w:val="0D0D0D"/>
          <w:sz w:val="24"/>
          <w:szCs w:val="24"/>
          <w:bdr w:val="single" w:sz="2" w:space="0" w:color="E3E3E3" w:frame="1"/>
          <w:lang w:eastAsia="fr-FR"/>
        </w:rPr>
        <w:t>Étudier le modèle OSI et le modèle TCP/IP :</w:t>
      </w:r>
    </w:p>
    <w:p w:rsidR="00BD3446" w:rsidRPr="00BD3446" w:rsidRDefault="00BD3446" w:rsidP="00BD3446">
      <w:pPr>
        <w:numPr>
          <w:ilvl w:val="1"/>
          <w:numId w:val="2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BD3446">
        <w:rPr>
          <w:rFonts w:ascii="Segoe UI" w:eastAsia="Times New Roman" w:hAnsi="Segoe UI" w:cs="Segoe UI"/>
          <w:color w:val="0D0D0D"/>
          <w:sz w:val="24"/>
          <w:szCs w:val="24"/>
          <w:lang w:eastAsia="fr-FR"/>
        </w:rPr>
        <w:t>Le modèle OSI (Open Systems Interconnection) est un cadre conceptuel qui définit sept couches de fonctionnalité pour les communications réseau. Il aide à comprendre le processus de communication en le divisant en couches distinctes, allant de la couche physique à la couche application.</w:t>
      </w:r>
    </w:p>
    <w:p w:rsidR="00BD3446" w:rsidRPr="00BD3446" w:rsidRDefault="00BD3446" w:rsidP="00BD3446">
      <w:pPr>
        <w:numPr>
          <w:ilvl w:val="1"/>
          <w:numId w:val="2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BD3446">
        <w:rPr>
          <w:rFonts w:ascii="Segoe UI" w:eastAsia="Times New Roman" w:hAnsi="Segoe UI" w:cs="Segoe UI"/>
          <w:color w:val="0D0D0D"/>
          <w:sz w:val="24"/>
          <w:szCs w:val="24"/>
          <w:lang w:eastAsia="fr-FR"/>
        </w:rPr>
        <w:t>Le modèle TCP/IP (Transmission Control Protocol/Internet Protocol) est un autre cadre de référence largement utilisé dans les réseaux informatiques, spécialement sur Internet. Il divise les communications réseau en quatre couches : Interface réseau, Internet, Transport et Application.</w:t>
      </w:r>
    </w:p>
    <w:p w:rsidR="00BD3446" w:rsidRPr="00BD3446" w:rsidRDefault="00BD344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BD3446">
        <w:rPr>
          <w:rFonts w:ascii="Segoe UI" w:eastAsia="Times New Roman" w:hAnsi="Segoe UI" w:cs="Segoe UI"/>
          <w:color w:val="0D0D0D"/>
          <w:sz w:val="24"/>
          <w:szCs w:val="24"/>
          <w:lang w:eastAsia="fr-FR"/>
        </w:rPr>
        <w:t>Ces modèles aident à comprendre comment les données sont encodées, envoyées, reçues et interprétées lorsqu'elles traversent un réseau, en divisant le processus en étapes distinctes et en identifiant les fonctions spécifiques de chaque couche.</w:t>
      </w:r>
    </w:p>
    <w:p w:rsidR="00BD3446" w:rsidRPr="00BD3446" w:rsidRDefault="00BD3446" w:rsidP="00BD344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sz w:val="24"/>
          <w:szCs w:val="24"/>
          <w:lang w:eastAsia="fr-FR"/>
        </w:rPr>
      </w:pPr>
      <w:r w:rsidRPr="00BD3446">
        <w:rPr>
          <w:rFonts w:ascii="Segoe UI" w:eastAsia="Times New Roman" w:hAnsi="Segoe UI" w:cs="Segoe UI"/>
          <w:color w:val="0D0D0D"/>
          <w:sz w:val="24"/>
          <w:szCs w:val="24"/>
          <w:lang w:eastAsia="fr-FR"/>
        </w:rPr>
        <w:t>En comprenant ces concepts, vous aurez une base solide pour explorer davantage les réseaux et les communications réseau, en apprenant comment concevoir, configurer et gérer efficacement des infrastructures réseau dans différents environnements.</w:t>
      </w:r>
    </w:p>
    <w:p w:rsidR="00BD3446" w:rsidRPr="00BD3446" w:rsidRDefault="00BD3446" w:rsidP="00BD3446">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BD3446">
        <w:rPr>
          <w:rFonts w:ascii="Segoe UI" w:eastAsia="Times New Roman" w:hAnsi="Segoe UI" w:cs="Segoe UI"/>
          <w:b/>
          <w:bCs/>
          <w:sz w:val="21"/>
          <w:szCs w:val="21"/>
          <w:bdr w:val="single" w:sz="2" w:space="0" w:color="E3E3E3" w:frame="1"/>
          <w:lang w:eastAsia="fr-FR"/>
        </w:rPr>
        <w:lastRenderedPageBreak/>
        <w:t>Modèle OSI :</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sz w:val="20"/>
          <w:szCs w:val="20"/>
          <w:lang w:eastAsia="fr-FR"/>
        </w:rPr>
        <w:t>Le modèle OSI est un cadre conceptuel proposé par l'ISO (Organisation internationale de normalisation) pour comprendre les interactions et les communications entre les différents composants d'un réseau informatique. Il est composé de sept couches distinctes, chacune avec ses propres fonctions et responsabilités.</w:t>
      </w:r>
    </w:p>
    <w:p w:rsidR="00BD3446" w:rsidRPr="00BD3446" w:rsidRDefault="00BD344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sz w:val="21"/>
          <w:szCs w:val="21"/>
          <w:lang w:eastAsia="fr-FR"/>
        </w:rPr>
      </w:pPr>
      <w:r w:rsidRPr="00BD3446">
        <w:rPr>
          <w:rFonts w:ascii="Segoe UI" w:eastAsia="Times New Roman" w:hAnsi="Segoe UI" w:cs="Segoe UI"/>
          <w:sz w:val="21"/>
          <w:szCs w:val="21"/>
          <w:lang w:eastAsia="fr-FR"/>
        </w:rPr>
        <w:t>Les sept couches du modèle OSI, de la plus basse à la plus haute, sont :</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b/>
          <w:bCs/>
          <w:sz w:val="21"/>
          <w:szCs w:val="21"/>
          <w:bdr w:val="single" w:sz="2" w:space="0" w:color="E3E3E3" w:frame="1"/>
          <w:lang w:eastAsia="fr-FR"/>
        </w:rPr>
        <w:t>Couche Physique (Physical Layer)</w:t>
      </w:r>
      <w:r w:rsidRPr="00BD3446">
        <w:rPr>
          <w:rFonts w:ascii="Segoe UI" w:eastAsia="Times New Roman" w:hAnsi="Segoe UI" w:cs="Segoe UI"/>
          <w:sz w:val="21"/>
          <w:szCs w:val="21"/>
          <w:lang w:eastAsia="fr-FR"/>
        </w:rPr>
        <w:t xml:space="preserve"> : </w:t>
      </w:r>
      <w:r w:rsidRPr="00BD3446">
        <w:rPr>
          <w:rFonts w:ascii="Segoe UI" w:eastAsia="Times New Roman" w:hAnsi="Segoe UI" w:cs="Segoe UI"/>
          <w:sz w:val="20"/>
          <w:szCs w:val="20"/>
          <w:lang w:eastAsia="fr-FR"/>
        </w:rPr>
        <w:t>Cette couche définit les spécifications matérielles et électriques des supports de communication, comme les câbles et les connexions physiques.</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b/>
          <w:bCs/>
          <w:sz w:val="21"/>
          <w:szCs w:val="21"/>
          <w:bdr w:val="single" w:sz="2" w:space="0" w:color="E3E3E3" w:frame="1"/>
          <w:lang w:eastAsia="fr-FR"/>
        </w:rPr>
        <w:t>Couche Liaison de Données (Data Link Layer)</w:t>
      </w:r>
      <w:r w:rsidRPr="00BD3446">
        <w:rPr>
          <w:rFonts w:ascii="Segoe UI" w:eastAsia="Times New Roman" w:hAnsi="Segoe UI" w:cs="Segoe UI"/>
          <w:sz w:val="21"/>
          <w:szCs w:val="21"/>
          <w:lang w:eastAsia="fr-FR"/>
        </w:rPr>
        <w:t xml:space="preserve"> : </w:t>
      </w:r>
      <w:r w:rsidRPr="00BD3446">
        <w:rPr>
          <w:rFonts w:ascii="Segoe UI" w:eastAsia="Times New Roman" w:hAnsi="Segoe UI" w:cs="Segoe UI"/>
          <w:sz w:val="20"/>
          <w:szCs w:val="20"/>
          <w:lang w:eastAsia="fr-FR"/>
        </w:rPr>
        <w:t>Cette couche assure un transfert de données fiable entre les nœuds adjacents sur un réseau local, en gérant les erreurs de transmission et en régulant le flux de données.</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b/>
          <w:bCs/>
          <w:sz w:val="21"/>
          <w:szCs w:val="21"/>
          <w:bdr w:val="single" w:sz="2" w:space="0" w:color="E3E3E3" w:frame="1"/>
          <w:lang w:eastAsia="fr-FR"/>
        </w:rPr>
        <w:t>Couche Réseau (Network Layer)</w:t>
      </w:r>
      <w:r w:rsidRPr="00BD3446">
        <w:rPr>
          <w:rFonts w:ascii="Segoe UI" w:eastAsia="Times New Roman" w:hAnsi="Segoe UI" w:cs="Segoe UI"/>
          <w:sz w:val="21"/>
          <w:szCs w:val="21"/>
          <w:lang w:eastAsia="fr-FR"/>
        </w:rPr>
        <w:t xml:space="preserve"> : </w:t>
      </w:r>
      <w:r w:rsidRPr="00BD3446">
        <w:rPr>
          <w:rFonts w:ascii="Segoe UI" w:eastAsia="Times New Roman" w:hAnsi="Segoe UI" w:cs="Segoe UI"/>
          <w:sz w:val="20"/>
          <w:szCs w:val="20"/>
          <w:lang w:eastAsia="fr-FR"/>
        </w:rPr>
        <w:t>Cette couche est responsable du routage des données à travers le réseau en déterminant le meilleur chemin pour atteindre la destination finale.</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1"/>
          <w:szCs w:val="21"/>
          <w:lang w:eastAsia="fr-FR"/>
        </w:rPr>
      </w:pPr>
      <w:r w:rsidRPr="00BD3446">
        <w:rPr>
          <w:rFonts w:ascii="Segoe UI" w:eastAsia="Times New Roman" w:hAnsi="Segoe UI" w:cs="Segoe UI"/>
          <w:b/>
          <w:bCs/>
          <w:sz w:val="21"/>
          <w:szCs w:val="21"/>
          <w:bdr w:val="single" w:sz="2" w:space="0" w:color="E3E3E3" w:frame="1"/>
          <w:lang w:eastAsia="fr-FR"/>
        </w:rPr>
        <w:t>Couche Transport (Transport Layer)</w:t>
      </w:r>
      <w:r w:rsidRPr="00BD3446">
        <w:rPr>
          <w:rFonts w:ascii="Segoe UI" w:eastAsia="Times New Roman" w:hAnsi="Segoe UI" w:cs="Segoe UI"/>
          <w:sz w:val="21"/>
          <w:szCs w:val="21"/>
          <w:lang w:eastAsia="fr-FR"/>
        </w:rPr>
        <w:t xml:space="preserve"> </w:t>
      </w:r>
      <w:r w:rsidRPr="00BD3446">
        <w:rPr>
          <w:rFonts w:ascii="Segoe UI" w:eastAsia="Times New Roman" w:hAnsi="Segoe UI" w:cs="Segoe UI"/>
          <w:sz w:val="20"/>
          <w:szCs w:val="20"/>
          <w:lang w:eastAsia="fr-FR"/>
        </w:rPr>
        <w:t>: Cette couche assure un transport fiable des données entre les périphériques, en fractionnant les données en segments plus petits si nécessaire et en garantissant leur livraison dans l'ordre correct.</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b/>
          <w:bCs/>
          <w:sz w:val="21"/>
          <w:szCs w:val="21"/>
          <w:bdr w:val="single" w:sz="2" w:space="0" w:color="E3E3E3" w:frame="1"/>
          <w:lang w:eastAsia="fr-FR"/>
        </w:rPr>
        <w:t>Couche Session (Session Layer)</w:t>
      </w:r>
      <w:r w:rsidRPr="00BD3446">
        <w:rPr>
          <w:rFonts w:ascii="Segoe UI" w:eastAsia="Times New Roman" w:hAnsi="Segoe UI" w:cs="Segoe UI"/>
          <w:sz w:val="21"/>
          <w:szCs w:val="21"/>
          <w:lang w:eastAsia="fr-FR"/>
        </w:rPr>
        <w:t xml:space="preserve"> </w:t>
      </w:r>
      <w:r w:rsidRPr="00BD3446">
        <w:rPr>
          <w:rFonts w:ascii="Segoe UI" w:eastAsia="Times New Roman" w:hAnsi="Segoe UI" w:cs="Segoe UI"/>
          <w:sz w:val="20"/>
          <w:szCs w:val="20"/>
          <w:lang w:eastAsia="fr-FR"/>
        </w:rPr>
        <w:t>: Cette couche établit, maintient et termine les sessions de communication entre les applications sur des nœuds différents, assurant ainsi la cohérence des données échangées.</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b/>
          <w:bCs/>
          <w:sz w:val="21"/>
          <w:szCs w:val="21"/>
          <w:bdr w:val="single" w:sz="2" w:space="0" w:color="E3E3E3" w:frame="1"/>
          <w:lang w:eastAsia="fr-FR"/>
        </w:rPr>
        <w:t>Couche Présentation (</w:t>
      </w:r>
      <w:r w:rsidR="005566B6" w:rsidRPr="00BD3446">
        <w:rPr>
          <w:rFonts w:ascii="Segoe UI" w:eastAsia="Times New Roman" w:hAnsi="Segoe UI" w:cs="Segoe UI"/>
          <w:b/>
          <w:bCs/>
          <w:sz w:val="21"/>
          <w:szCs w:val="21"/>
          <w:bdr w:val="single" w:sz="2" w:space="0" w:color="E3E3E3" w:frame="1"/>
          <w:lang w:eastAsia="fr-FR"/>
        </w:rPr>
        <w:t>Présentation</w:t>
      </w:r>
      <w:r w:rsidRPr="00BD3446">
        <w:rPr>
          <w:rFonts w:ascii="Segoe UI" w:eastAsia="Times New Roman" w:hAnsi="Segoe UI" w:cs="Segoe UI"/>
          <w:b/>
          <w:bCs/>
          <w:sz w:val="21"/>
          <w:szCs w:val="21"/>
          <w:bdr w:val="single" w:sz="2" w:space="0" w:color="E3E3E3" w:frame="1"/>
          <w:lang w:eastAsia="fr-FR"/>
        </w:rPr>
        <w:t xml:space="preserve"> Layer)</w:t>
      </w:r>
      <w:r w:rsidRPr="00BD3446">
        <w:rPr>
          <w:rFonts w:ascii="Segoe UI" w:eastAsia="Times New Roman" w:hAnsi="Segoe UI" w:cs="Segoe UI"/>
          <w:sz w:val="21"/>
          <w:szCs w:val="21"/>
          <w:lang w:eastAsia="fr-FR"/>
        </w:rPr>
        <w:t xml:space="preserve"> : </w:t>
      </w:r>
      <w:r w:rsidRPr="00BD3446">
        <w:rPr>
          <w:rFonts w:ascii="Segoe UI" w:eastAsia="Times New Roman" w:hAnsi="Segoe UI" w:cs="Segoe UI"/>
          <w:sz w:val="20"/>
          <w:szCs w:val="20"/>
          <w:lang w:eastAsia="fr-FR"/>
        </w:rPr>
        <w:t>Cette couche est responsable de la représentation des données, de leur compression et de leur cryptage pour assurer leur compatibilité entre différents systèmes.</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b/>
          <w:bCs/>
          <w:sz w:val="21"/>
          <w:szCs w:val="21"/>
          <w:bdr w:val="single" w:sz="2" w:space="0" w:color="E3E3E3" w:frame="1"/>
          <w:lang w:eastAsia="fr-FR"/>
        </w:rPr>
        <w:t>Couche Application (Application Layer)</w:t>
      </w:r>
      <w:r w:rsidRPr="00BD3446">
        <w:rPr>
          <w:rFonts w:ascii="Segoe UI" w:eastAsia="Times New Roman" w:hAnsi="Segoe UI" w:cs="Segoe UI"/>
          <w:sz w:val="21"/>
          <w:szCs w:val="21"/>
          <w:lang w:eastAsia="fr-FR"/>
        </w:rPr>
        <w:t xml:space="preserve"> </w:t>
      </w:r>
      <w:r w:rsidRPr="00BD3446">
        <w:rPr>
          <w:rFonts w:ascii="Segoe UI" w:eastAsia="Times New Roman" w:hAnsi="Segoe UI" w:cs="Segoe UI"/>
          <w:sz w:val="20"/>
          <w:szCs w:val="20"/>
          <w:lang w:eastAsia="fr-FR"/>
        </w:rPr>
        <w:t>: Cette couche fournit une interface aux applications utilisateur pour accéder au réseau, en offrant des services de haut niveau tels que l'envoi et la réception de courrier électronique, le transfert de fichiers et la navigation web.</w:t>
      </w:r>
    </w:p>
    <w:p w:rsidR="00BD3446" w:rsidRPr="00BD3446" w:rsidRDefault="00BD3446" w:rsidP="00BD3446">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z w:val="21"/>
          <w:szCs w:val="21"/>
          <w:lang w:eastAsia="fr-FR"/>
        </w:rPr>
      </w:pPr>
      <w:r w:rsidRPr="00BD3446">
        <w:rPr>
          <w:rFonts w:ascii="Segoe UI" w:eastAsia="Times New Roman" w:hAnsi="Segoe UI" w:cs="Segoe UI"/>
          <w:b/>
          <w:bCs/>
          <w:sz w:val="21"/>
          <w:szCs w:val="21"/>
          <w:bdr w:val="single" w:sz="2" w:space="0" w:color="E3E3E3" w:frame="1"/>
          <w:lang w:eastAsia="fr-FR"/>
        </w:rPr>
        <w:t>Modèle TCP/IP :</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sz w:val="20"/>
          <w:szCs w:val="20"/>
          <w:lang w:eastAsia="fr-FR"/>
        </w:rPr>
        <w:t>Le modèle TCP/IP est un autre cadre de référence largement utilisé dans les réseaux informatiques, spécialement sur Internet. Contrairement au modèle OSI, le modèle TCP/IP ne comporte que quatre couches, mais il est souvent aligné avec les couches supérieures du modèle OSI pour une meilleure compréhension.</w:t>
      </w:r>
    </w:p>
    <w:p w:rsidR="00BD3446" w:rsidRPr="00BD3446" w:rsidRDefault="00BD3446" w:rsidP="00BD344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sz w:val="21"/>
          <w:szCs w:val="21"/>
          <w:lang w:eastAsia="fr-FR"/>
        </w:rPr>
      </w:pPr>
      <w:r w:rsidRPr="00BD3446">
        <w:rPr>
          <w:rFonts w:ascii="Segoe UI" w:eastAsia="Times New Roman" w:hAnsi="Segoe UI" w:cs="Segoe UI"/>
          <w:sz w:val="21"/>
          <w:szCs w:val="21"/>
          <w:lang w:eastAsia="fr-FR"/>
        </w:rPr>
        <w:t>Les quatre couches du modèle TCP/IP sont :</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b/>
          <w:bCs/>
          <w:sz w:val="21"/>
          <w:szCs w:val="21"/>
          <w:bdr w:val="single" w:sz="2" w:space="0" w:color="E3E3E3" w:frame="1"/>
          <w:lang w:eastAsia="fr-FR"/>
        </w:rPr>
        <w:t>Couche Interface Réseau (Network Interface Layer ou Link Layer)</w:t>
      </w:r>
      <w:r w:rsidRPr="00BD3446">
        <w:rPr>
          <w:rFonts w:ascii="Segoe UI" w:eastAsia="Times New Roman" w:hAnsi="Segoe UI" w:cs="Segoe UI"/>
          <w:sz w:val="21"/>
          <w:szCs w:val="21"/>
          <w:lang w:eastAsia="fr-FR"/>
        </w:rPr>
        <w:t xml:space="preserve"> </w:t>
      </w:r>
      <w:r w:rsidRPr="00BD3446">
        <w:rPr>
          <w:rFonts w:ascii="Segoe UI" w:eastAsia="Times New Roman" w:hAnsi="Segoe UI" w:cs="Segoe UI"/>
          <w:sz w:val="20"/>
          <w:szCs w:val="20"/>
          <w:lang w:eastAsia="fr-FR"/>
        </w:rPr>
        <w:t>: Cette couche correspond approximativement aux couches Physique et Liaison de Données du modèle OSI. Elle gère la communication entre un périphérique et le réseau physique, en définissant les protocoles pour l'accès au réseau local.</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1"/>
          <w:szCs w:val="21"/>
          <w:lang w:eastAsia="fr-FR"/>
        </w:rPr>
      </w:pPr>
      <w:r w:rsidRPr="00BD3446">
        <w:rPr>
          <w:rFonts w:ascii="Segoe UI" w:eastAsia="Times New Roman" w:hAnsi="Segoe UI" w:cs="Segoe UI"/>
          <w:b/>
          <w:bCs/>
          <w:sz w:val="21"/>
          <w:szCs w:val="21"/>
          <w:bdr w:val="single" w:sz="2" w:space="0" w:color="E3E3E3" w:frame="1"/>
          <w:lang w:eastAsia="fr-FR"/>
        </w:rPr>
        <w:t>Couche Internet (Internet Layer)</w:t>
      </w:r>
      <w:r w:rsidRPr="00BD3446">
        <w:rPr>
          <w:rFonts w:ascii="Segoe UI" w:eastAsia="Times New Roman" w:hAnsi="Segoe UI" w:cs="Segoe UI"/>
          <w:sz w:val="21"/>
          <w:szCs w:val="21"/>
          <w:lang w:eastAsia="fr-FR"/>
        </w:rPr>
        <w:t xml:space="preserve"> : </w:t>
      </w:r>
      <w:r w:rsidRPr="00BD3446">
        <w:rPr>
          <w:rFonts w:ascii="Segoe UI" w:eastAsia="Times New Roman" w:hAnsi="Segoe UI" w:cs="Segoe UI"/>
          <w:sz w:val="20"/>
          <w:szCs w:val="20"/>
          <w:lang w:eastAsia="fr-FR"/>
        </w:rPr>
        <w:t>Cette couche correspond à la couche Réseau du modèle OSI. Elle est responsable du routage des paquets de données à travers le réseau en utilisant des adresses IP pour identifier les destinations</w:t>
      </w:r>
      <w:r w:rsidRPr="00BD3446">
        <w:rPr>
          <w:rFonts w:ascii="Segoe UI" w:eastAsia="Times New Roman" w:hAnsi="Segoe UI" w:cs="Segoe UI"/>
          <w:sz w:val="21"/>
          <w:szCs w:val="21"/>
          <w:lang w:eastAsia="fr-FR"/>
        </w:rPr>
        <w:t>.</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b/>
          <w:bCs/>
          <w:sz w:val="21"/>
          <w:szCs w:val="21"/>
          <w:bdr w:val="single" w:sz="2" w:space="0" w:color="E3E3E3" w:frame="1"/>
          <w:lang w:eastAsia="fr-FR"/>
        </w:rPr>
        <w:t>Couche Transport (Transport Layer)</w:t>
      </w:r>
      <w:r w:rsidRPr="00BD3446">
        <w:rPr>
          <w:rFonts w:ascii="Segoe UI" w:eastAsia="Times New Roman" w:hAnsi="Segoe UI" w:cs="Segoe UI"/>
          <w:sz w:val="21"/>
          <w:szCs w:val="21"/>
          <w:lang w:eastAsia="fr-FR"/>
        </w:rPr>
        <w:t xml:space="preserve"> : </w:t>
      </w:r>
      <w:r w:rsidRPr="00BD3446">
        <w:rPr>
          <w:rFonts w:ascii="Segoe UI" w:eastAsia="Times New Roman" w:hAnsi="Segoe UI" w:cs="Segoe UI"/>
          <w:sz w:val="20"/>
          <w:szCs w:val="20"/>
          <w:lang w:eastAsia="fr-FR"/>
        </w:rPr>
        <w:t>Cette couche correspond à la couche Transport du modèle OSI. Elle fournit des services de transfert de données fiables et sans connexion à travers le réseau en utilisant les protocoles TCP (Transmission Control Protocol) et UDP (User Datagram Protocol).</w:t>
      </w:r>
    </w:p>
    <w:p w:rsidR="00BD3446" w:rsidRPr="00BD3446" w:rsidRDefault="00BD3446" w:rsidP="00BD3446">
      <w:pPr>
        <w:numPr>
          <w:ilvl w:val="1"/>
          <w:numId w:val="3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z w:val="20"/>
          <w:szCs w:val="20"/>
          <w:lang w:eastAsia="fr-FR"/>
        </w:rPr>
      </w:pPr>
      <w:r w:rsidRPr="00BD3446">
        <w:rPr>
          <w:rFonts w:ascii="Segoe UI" w:eastAsia="Times New Roman" w:hAnsi="Segoe UI" w:cs="Segoe UI"/>
          <w:b/>
          <w:bCs/>
          <w:sz w:val="21"/>
          <w:szCs w:val="21"/>
          <w:bdr w:val="single" w:sz="2" w:space="0" w:color="E3E3E3" w:frame="1"/>
          <w:lang w:eastAsia="fr-FR"/>
        </w:rPr>
        <w:t>Couche Application (Application Layer)</w:t>
      </w:r>
      <w:r w:rsidRPr="00BD3446">
        <w:rPr>
          <w:rFonts w:ascii="Segoe UI" w:eastAsia="Times New Roman" w:hAnsi="Segoe UI" w:cs="Segoe UI"/>
          <w:sz w:val="21"/>
          <w:szCs w:val="21"/>
          <w:lang w:eastAsia="fr-FR"/>
        </w:rPr>
        <w:t xml:space="preserve"> </w:t>
      </w:r>
      <w:r w:rsidRPr="00BD3446">
        <w:rPr>
          <w:rFonts w:ascii="Segoe UI" w:eastAsia="Times New Roman" w:hAnsi="Segoe UI" w:cs="Segoe UI"/>
          <w:sz w:val="20"/>
          <w:szCs w:val="20"/>
          <w:lang w:eastAsia="fr-FR"/>
        </w:rPr>
        <w:t>: Cette couche correspond aux couches Session, Présentation et Application du modèle OSI, combinées en une seule. Elle fournit des services de haut niveau aux applications utilisateur, telles que la messagerie électronique (SMTP), le transfert de fichiers (FTP) et la navigation web (HTTP).</w:t>
      </w:r>
    </w:p>
    <w:p w:rsidR="00BD3446" w:rsidRDefault="00BD3446" w:rsidP="005566B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sz w:val="21"/>
          <w:szCs w:val="21"/>
          <w:lang w:eastAsia="fr-FR"/>
        </w:rPr>
      </w:pPr>
      <w:r w:rsidRPr="00BD3446">
        <w:rPr>
          <w:rFonts w:ascii="Segoe UI" w:eastAsia="Times New Roman" w:hAnsi="Segoe UI" w:cs="Segoe UI"/>
          <w:sz w:val="21"/>
          <w:szCs w:val="21"/>
          <w:lang w:eastAsia="fr-FR"/>
        </w:rPr>
        <w:t>En comprenant ces deux modèles, vous pouvez mieux appréhender les différentes couches de communication réseau et les fonctions spécifiques qu'elles remplissent pour assurer un transfert de données efficace et fiable à travers les réseaux informatiques.</w:t>
      </w:r>
    </w:p>
    <w:p w:rsidR="005566B6" w:rsidRP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eastAsia="fr-FR"/>
        </w:rPr>
      </w:pPr>
      <w:r w:rsidRPr="005566B6">
        <w:rPr>
          <w:rFonts w:ascii="Segoe UI" w:eastAsia="Times New Roman" w:hAnsi="Segoe UI" w:cs="Segoe UI"/>
          <w:b/>
          <w:color w:val="0D0D0D"/>
          <w:sz w:val="24"/>
          <w:szCs w:val="24"/>
          <w:lang w:eastAsia="fr-FR"/>
        </w:rPr>
        <w:lastRenderedPageBreak/>
        <w:t>L'adressage IP</w:t>
      </w:r>
      <w:r w:rsidRPr="005566B6">
        <w:rPr>
          <w:rFonts w:ascii="Segoe UI" w:eastAsia="Times New Roman" w:hAnsi="Segoe UI" w:cs="Segoe UI"/>
          <w:color w:val="0D0D0D"/>
          <w:sz w:val="24"/>
          <w:szCs w:val="24"/>
          <w:lang w:eastAsia="fr-FR"/>
        </w:rPr>
        <w:t xml:space="preserve"> est un concept central dans les réseaux informatiques. Il s'agit d'un système utilisé pour attribuer des adresses uniques à chaque appareil connecté à un réseau, permettant ainsi l'identification et la communication entre ces appareils. Voici une explication détaillée de l'adressage IP :</w:t>
      </w:r>
    </w:p>
    <w:p w:rsidR="005566B6" w:rsidRP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t>Adresse IP :</w:t>
      </w:r>
    </w:p>
    <w:p w:rsidR="005566B6" w:rsidRPr="005566B6" w:rsidRDefault="005566B6" w:rsidP="005566B6">
      <w:pPr>
        <w:numPr>
          <w:ilvl w:val="0"/>
          <w:numId w:val="3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Une adresse IP (Internet Protocol) est une série de chiffres attribuée à chaque appareil sur un réseau. Cette adresse permet d'identifier de manière unique chaque appareil connecté à un réseau.</w:t>
      </w:r>
    </w:p>
    <w:p w:rsidR="005566B6" w:rsidRP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t>Types d'Adresses IP :</w:t>
      </w:r>
    </w:p>
    <w:p w:rsidR="005566B6" w:rsidRPr="005566B6" w:rsidRDefault="005566B6" w:rsidP="005566B6">
      <w:pPr>
        <w:numPr>
          <w:ilvl w:val="0"/>
          <w:numId w:val="3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t>IPv4 (Internet Protocol version 4) :</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5566B6" w:rsidRPr="005566B6" w:rsidRDefault="005566B6" w:rsidP="005566B6">
      <w:pPr>
        <w:numPr>
          <w:ilvl w:val="1"/>
          <w:numId w:val="32"/>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IPv4 est le système d'adressage IP le plus répandu. Il utilise des adresses composées de 32 bits, ce qui permet d'avoir environ 4,3 milliards d'adresses uniques.</w:t>
      </w:r>
    </w:p>
    <w:p w:rsidR="005566B6" w:rsidRDefault="005566B6" w:rsidP="005566B6">
      <w:pPr>
        <w:numPr>
          <w:ilvl w:val="1"/>
          <w:numId w:val="32"/>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Une adresse IPv4 est généralement représentée sous la forme de quatre octets séparés par des points, par exemple : 192.168.1.1.</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p>
    <w:p w:rsidR="005566B6" w:rsidRPr="005566B6" w:rsidRDefault="005566B6" w:rsidP="005566B6">
      <w:pPr>
        <w:numPr>
          <w:ilvl w:val="0"/>
          <w:numId w:val="3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t>IPv6 (Internet Protocol version 6) :</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5566B6" w:rsidRPr="005566B6" w:rsidRDefault="005566B6" w:rsidP="005566B6">
      <w:pPr>
        <w:numPr>
          <w:ilvl w:val="1"/>
          <w:numId w:val="32"/>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Avec l'épuisement imminent des adresses IPv4, IPv6 a été développé pour offrir un espace d'adressage plus vaste. Il utilise des adresses de 128 bits, permettant ainsi un nombre pratiquement illimité d'adresses uniques.</w:t>
      </w:r>
    </w:p>
    <w:p w:rsidR="005566B6" w:rsidRPr="005566B6" w:rsidRDefault="005566B6" w:rsidP="005566B6">
      <w:pPr>
        <w:numPr>
          <w:ilvl w:val="1"/>
          <w:numId w:val="32"/>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Les adresses IPv6 sont généralement représentées sous la forme de huit groupes de quatre chiffres hexadécimaux, séparés par des deux-points, par exemple : 2001:0db8:85a3:0000:0000:8a2e:0370:7334.</w:t>
      </w:r>
    </w:p>
    <w:p w:rsidR="0081327D" w:rsidRPr="0081327D" w:rsidRDefault="0081327D" w:rsidP="0081327D">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sz w:val="24"/>
          <w:szCs w:val="24"/>
          <w:lang w:eastAsia="fr-FR"/>
        </w:rPr>
      </w:pPr>
      <w:r w:rsidRPr="0081327D">
        <w:rPr>
          <w:rFonts w:ascii="Segoe UI" w:eastAsia="Times New Roman" w:hAnsi="Segoe UI" w:cs="Segoe UI"/>
          <w:color w:val="0D0D0D"/>
          <w:sz w:val="24"/>
          <w:szCs w:val="24"/>
          <w:lang w:eastAsia="fr-FR"/>
        </w:rPr>
        <w:t>L'adressage IP est essentiel pour permettre la communication entre les appareils sur un réseau. En comprenant les différents types d'adresses IP, les classes d'adresses et les masques de sous-réseau, vous pouvez configurer correctement les appareils réseau et assurer un fonctionnement efficace du réseau.</w:t>
      </w:r>
    </w:p>
    <w:p w:rsid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b/>
          <w:bCs/>
          <w:color w:val="0D0D0D"/>
          <w:sz w:val="24"/>
          <w:szCs w:val="24"/>
          <w:bdr w:val="single" w:sz="2" w:space="0" w:color="E3E3E3" w:frame="1"/>
          <w:lang w:eastAsia="fr-FR"/>
        </w:rPr>
      </w:pPr>
    </w:p>
    <w:p w:rsid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b/>
          <w:bCs/>
          <w:color w:val="0D0D0D"/>
          <w:sz w:val="24"/>
          <w:szCs w:val="24"/>
          <w:bdr w:val="single" w:sz="2" w:space="0" w:color="E3E3E3" w:frame="1"/>
          <w:lang w:eastAsia="fr-FR"/>
        </w:rPr>
      </w:pPr>
    </w:p>
    <w:p w:rsid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b/>
          <w:bCs/>
          <w:color w:val="0D0D0D"/>
          <w:sz w:val="24"/>
          <w:szCs w:val="24"/>
          <w:bdr w:val="single" w:sz="2" w:space="0" w:color="E3E3E3" w:frame="1"/>
          <w:lang w:eastAsia="fr-FR"/>
        </w:rPr>
      </w:pPr>
    </w:p>
    <w:p w:rsid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b/>
          <w:bCs/>
          <w:color w:val="0D0D0D"/>
          <w:sz w:val="24"/>
          <w:szCs w:val="24"/>
          <w:bdr w:val="single" w:sz="2" w:space="0" w:color="E3E3E3" w:frame="1"/>
          <w:lang w:eastAsia="fr-FR"/>
        </w:rPr>
      </w:pPr>
    </w:p>
    <w:p w:rsid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b/>
          <w:bCs/>
          <w:color w:val="0D0D0D"/>
          <w:sz w:val="24"/>
          <w:szCs w:val="24"/>
          <w:bdr w:val="single" w:sz="2" w:space="0" w:color="E3E3E3" w:frame="1"/>
          <w:lang w:eastAsia="fr-FR"/>
        </w:rPr>
      </w:pPr>
    </w:p>
    <w:p w:rsidR="0081327D" w:rsidRDefault="0081327D" w:rsidP="005566B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b/>
          <w:bCs/>
          <w:color w:val="0D0D0D"/>
          <w:sz w:val="24"/>
          <w:szCs w:val="24"/>
          <w:bdr w:val="single" w:sz="2" w:space="0" w:color="E3E3E3" w:frame="1"/>
          <w:lang w:eastAsia="fr-FR"/>
        </w:rPr>
      </w:pPr>
    </w:p>
    <w:p w:rsidR="005566B6" w:rsidRP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lastRenderedPageBreak/>
        <w:t>Classes d'Adresses IP :</w:t>
      </w:r>
    </w:p>
    <w:p w:rsidR="005566B6" w:rsidRDefault="005566B6" w:rsidP="005566B6">
      <w:pPr>
        <w:numPr>
          <w:ilvl w:val="0"/>
          <w:numId w:val="3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Les adresses IPv4 sont généralement réparties en classes, bien que le concept de classes soit devenu obsolète avec l'introduction du "Classless Inter-Domain Routing" (CIDR). Néanmoins, voici les classes traditionnelles :</w:t>
      </w:r>
    </w:p>
    <w:p w:rsidR="005566B6" w:rsidRPr="005566B6" w:rsidRDefault="005566B6" w:rsidP="005566B6">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Cs w:val="24"/>
          <w:lang w:eastAsia="fr-FR"/>
        </w:rPr>
      </w:pPr>
    </w:p>
    <w:p w:rsidR="005566B6" w:rsidRPr="005566B6" w:rsidRDefault="005566B6" w:rsidP="005566B6">
      <w:pPr>
        <w:numPr>
          <w:ilvl w:val="1"/>
          <w:numId w:val="33"/>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Classe A : destinée aux grands réseaux, avec le premier octet réservé pour le réseau et les trois autres octets pour les hôtes.</w:t>
      </w:r>
    </w:p>
    <w:p w:rsidR="005566B6" w:rsidRPr="005566B6" w:rsidRDefault="005566B6" w:rsidP="005566B6">
      <w:pPr>
        <w:numPr>
          <w:ilvl w:val="1"/>
          <w:numId w:val="33"/>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Classe B : destinée aux réseaux de taille moyenne, avec les deux premiers octets réservés pour le réseau et les deux autres pour les hôtes.</w:t>
      </w:r>
    </w:p>
    <w:p w:rsidR="005566B6" w:rsidRPr="005566B6" w:rsidRDefault="005566B6" w:rsidP="005566B6">
      <w:pPr>
        <w:numPr>
          <w:ilvl w:val="1"/>
          <w:numId w:val="33"/>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Classe C : destinée aux petits réseaux, avec les trois premiers octets réservés pour le réseau et le dernier pour les hôtes.</w:t>
      </w:r>
    </w:p>
    <w:p w:rsidR="005566B6" w:rsidRPr="005566B6" w:rsidRDefault="005566B6" w:rsidP="005566B6">
      <w:pPr>
        <w:numPr>
          <w:ilvl w:val="1"/>
          <w:numId w:val="33"/>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Classe D : réservée aux adresses multicast.</w:t>
      </w:r>
    </w:p>
    <w:p w:rsidR="005566B6" w:rsidRPr="005566B6" w:rsidRDefault="005566B6" w:rsidP="005566B6">
      <w:pPr>
        <w:numPr>
          <w:ilvl w:val="1"/>
          <w:numId w:val="33"/>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5566B6">
        <w:rPr>
          <w:rFonts w:ascii="Segoe UI" w:eastAsia="Times New Roman" w:hAnsi="Segoe UI" w:cs="Segoe UI"/>
          <w:color w:val="0D0D0D"/>
          <w:szCs w:val="24"/>
          <w:lang w:eastAsia="fr-FR"/>
        </w:rPr>
        <w:t>Classe E : réservée à un usage expérimental.</w:t>
      </w:r>
    </w:p>
    <w:p w:rsidR="005566B6" w:rsidRPr="005566B6" w:rsidRDefault="005566B6" w:rsidP="005566B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eastAsia="fr-FR"/>
        </w:rPr>
      </w:pPr>
      <w:r w:rsidRPr="005566B6">
        <w:rPr>
          <w:rFonts w:ascii="Segoe UI" w:eastAsia="Times New Roman" w:hAnsi="Segoe UI" w:cs="Segoe UI"/>
          <w:b/>
          <w:bCs/>
          <w:color w:val="0D0D0D"/>
          <w:sz w:val="24"/>
          <w:szCs w:val="24"/>
          <w:bdr w:val="single" w:sz="2" w:space="0" w:color="E3E3E3" w:frame="1"/>
          <w:lang w:eastAsia="fr-FR"/>
        </w:rPr>
        <w:t>Masque de Sous-Réseau (Subnet Mask) :</w:t>
      </w:r>
    </w:p>
    <w:p w:rsidR="005566B6" w:rsidRPr="005566B6" w:rsidRDefault="005566B6" w:rsidP="005566B6">
      <w:pPr>
        <w:numPr>
          <w:ilvl w:val="0"/>
          <w:numId w:val="3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Le masque de sous-réseau est une valeur utilisée pour diviser une adresse IP en deux parties distinctes : l'adresse du réseau et l'adresse de l'hôte. Il indique également le nombre de bits réservés pour le réseau et pour les hôtes.</w:t>
      </w:r>
    </w:p>
    <w:p w:rsidR="005566B6" w:rsidRDefault="005566B6" w:rsidP="0081327D">
      <w:pPr>
        <w:numPr>
          <w:ilvl w:val="0"/>
          <w:numId w:val="3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5566B6">
        <w:rPr>
          <w:rFonts w:ascii="Segoe UI" w:eastAsia="Times New Roman" w:hAnsi="Segoe UI" w:cs="Segoe UI"/>
          <w:color w:val="0D0D0D"/>
          <w:sz w:val="24"/>
          <w:szCs w:val="24"/>
          <w:lang w:eastAsia="fr-FR"/>
        </w:rPr>
        <w:t>Le masque de sous-réseau est souvent représenté sous la forme de quatre octets séparés par des points, comme une adresse IP. Les bits de réseau sont généralement représentés par des "1" et les bits d'hôtes par des "0". Par exemple, un masque de sous-réseau de 255.255.255.0 signifie que les trois premiers octets représentent le réseau et le dernier octet représente les hôtes.</w:t>
      </w: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81327D" w:rsidRPr="0081327D" w:rsidRDefault="0081327D" w:rsidP="0081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eastAsia="fr-FR"/>
        </w:rPr>
      </w:pPr>
      <w:r w:rsidRPr="0081327D">
        <w:rPr>
          <w:rFonts w:ascii="Segoe UI" w:eastAsia="Times New Roman" w:hAnsi="Segoe UI" w:cs="Segoe UI"/>
          <w:b/>
          <w:color w:val="0D0D0D"/>
          <w:sz w:val="24"/>
          <w:szCs w:val="24"/>
          <w:lang w:eastAsia="fr-FR"/>
        </w:rPr>
        <w:t>Les protocoles</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Cs w:val="24"/>
          <w:lang w:eastAsia="fr-FR"/>
        </w:rPr>
        <w:t>réseau sont des règles et des normes établies pour permettre la communication efficace entre les périphériques connectés à un réseau informatique. Voici quelques-uns des protocoles réseau les plus courants, expliqués en détail avec des exemples pratiques :</w:t>
      </w:r>
    </w:p>
    <w:p w:rsidR="0081327D" w:rsidRPr="0081327D" w:rsidRDefault="0081327D" w:rsidP="0081327D">
      <w:pPr>
        <w:numPr>
          <w:ilvl w:val="0"/>
          <w:numId w:val="3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lastRenderedPageBreak/>
        <w:t>TCP/IP (Transmission Control Protocol/Internet Protocol)</w:t>
      </w:r>
      <w:r w:rsidRPr="0081327D">
        <w:rPr>
          <w:rFonts w:ascii="Segoe UI" w:eastAsia="Times New Roman" w:hAnsi="Segoe UI" w:cs="Segoe UI"/>
          <w:color w:val="0D0D0D"/>
          <w:sz w:val="24"/>
          <w:szCs w:val="24"/>
          <w:lang w:eastAsia="fr-FR"/>
        </w:rPr>
        <w:t xml:space="preserve"> :</w:t>
      </w:r>
    </w:p>
    <w:p w:rsidR="0081327D" w:rsidRPr="0081327D" w:rsidRDefault="0081327D" w:rsidP="0081327D">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Description :</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Cs w:val="24"/>
          <w:lang w:eastAsia="fr-FR"/>
        </w:rPr>
        <w:t>TCP/IP est le protocole de communication fondamental d'Internet. Il définit la manière dont les données sont envoyées et reçues sur Internet, en divisant les informations en petits paquets pour les transmettre entre les appareils connectés.</w:t>
      </w:r>
    </w:p>
    <w:p w:rsidR="0081327D" w:rsidRPr="0081327D" w:rsidRDefault="0081327D" w:rsidP="0081327D">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Exemple :</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Cs w:val="24"/>
          <w:lang w:eastAsia="fr-FR"/>
        </w:rPr>
        <w:t>Lorsque vous accédez à un site web, votre navigateur utilise le protocole HTTP (qui repose sur TCP/IP) pour demander la page web à un serveur distant. Le serveur répond ensuite en envoyant les données requises, qui sont reçues et assemblées par votre navigateur.</w:t>
      </w:r>
    </w:p>
    <w:p w:rsidR="0081327D" w:rsidRPr="0081327D" w:rsidRDefault="0081327D" w:rsidP="0081327D">
      <w:pPr>
        <w:numPr>
          <w:ilvl w:val="0"/>
          <w:numId w:val="3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UDP (User Datagram Protocol)</w:t>
      </w:r>
      <w:r w:rsidRPr="0081327D">
        <w:rPr>
          <w:rFonts w:ascii="Segoe UI" w:eastAsia="Times New Roman" w:hAnsi="Segoe UI" w:cs="Segoe UI"/>
          <w:color w:val="0D0D0D"/>
          <w:sz w:val="24"/>
          <w:szCs w:val="24"/>
          <w:lang w:eastAsia="fr-FR"/>
        </w:rPr>
        <w:t xml:space="preserve"> :</w:t>
      </w:r>
    </w:p>
    <w:p w:rsidR="0081327D" w:rsidRPr="0081327D" w:rsidRDefault="0081327D" w:rsidP="0081327D">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Description :</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Cs w:val="24"/>
          <w:lang w:eastAsia="fr-FR"/>
        </w:rPr>
        <w:t>UDP est un protocole de communication léger qui ne garantit pas la livraison des paquets ni leur ordre. Il est souvent utilisé pour des applications en temps réel où la vitesse est plus importante que la fiabilité, comme la diffusion en continu de vidéo ou de voix.</w:t>
      </w:r>
    </w:p>
    <w:p w:rsidR="0081327D" w:rsidRPr="0081327D" w:rsidRDefault="0081327D" w:rsidP="0081327D">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Exemple :</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Cs w:val="24"/>
          <w:lang w:eastAsia="fr-FR"/>
        </w:rPr>
        <w:t>Les applications de VoIP (Voice over Internet Protocol), telles que Skype ou Zoom, utilisent souvent UDP pour transmettre des données audio en temps réel. Bien que quelques paquets perdus puissent affecter la qualité de la conversation, la vitesse de transmission est plus importante que la correction d'erreurs.</w:t>
      </w:r>
    </w:p>
    <w:p w:rsidR="0081327D" w:rsidRPr="0081327D" w:rsidRDefault="0081327D" w:rsidP="0081327D">
      <w:pPr>
        <w:numPr>
          <w:ilvl w:val="0"/>
          <w:numId w:val="3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DNS (Domain Name System)</w:t>
      </w:r>
      <w:r w:rsidRPr="0081327D">
        <w:rPr>
          <w:rFonts w:ascii="Segoe UI" w:eastAsia="Times New Roman" w:hAnsi="Segoe UI" w:cs="Segoe UI"/>
          <w:color w:val="0D0D0D"/>
          <w:sz w:val="24"/>
          <w:szCs w:val="24"/>
          <w:lang w:eastAsia="fr-FR"/>
        </w:rPr>
        <w:t xml:space="preserve"> :</w:t>
      </w:r>
    </w:p>
    <w:p w:rsidR="0081327D" w:rsidRPr="0081327D" w:rsidRDefault="0081327D" w:rsidP="0081327D">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 xml:space="preserve">Description </w:t>
      </w:r>
      <w:r w:rsidRPr="0081327D">
        <w:rPr>
          <w:rFonts w:ascii="Segoe UI" w:eastAsia="Times New Roman" w:hAnsi="Segoe UI" w:cs="Segoe UI"/>
          <w:b/>
          <w:bCs/>
          <w:color w:val="0D0D0D"/>
          <w:szCs w:val="24"/>
          <w:bdr w:val="single" w:sz="2" w:space="0" w:color="E3E3E3" w:frame="1"/>
          <w:lang w:eastAsia="fr-FR"/>
        </w:rPr>
        <w:t>:</w:t>
      </w:r>
      <w:r w:rsidRPr="0081327D">
        <w:rPr>
          <w:rFonts w:ascii="Segoe UI" w:eastAsia="Times New Roman" w:hAnsi="Segoe UI" w:cs="Segoe UI"/>
          <w:color w:val="0D0D0D"/>
          <w:szCs w:val="24"/>
          <w:lang w:eastAsia="fr-FR"/>
        </w:rPr>
        <w:t xml:space="preserve"> Le DNS est un protocole qui convertit les noms de domaine en adresses IP et vice versa. Il permet aux utilisateurs d'accéder à des sites web en utilisant des noms faciles à retenir plutôt que des adresses IP numériques.</w:t>
      </w:r>
    </w:p>
    <w:p w:rsidR="0081327D" w:rsidRPr="0081327D" w:rsidRDefault="0081327D" w:rsidP="0081327D">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Exemple :</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Cs w:val="24"/>
          <w:lang w:eastAsia="fr-FR"/>
        </w:rPr>
        <w:t xml:space="preserve">Lorsque vous saisissez l'URL d'un site web dans votre navigateur, tel que </w:t>
      </w:r>
      <w:hyperlink r:id="rId9" w:tgtFrame="_new" w:history="1">
        <w:r w:rsidRPr="0081327D">
          <w:rPr>
            <w:rFonts w:ascii="Segoe UI" w:eastAsia="Times New Roman" w:hAnsi="Segoe UI" w:cs="Segoe UI"/>
            <w:color w:val="0000FF"/>
            <w:szCs w:val="24"/>
            <w:u w:val="single"/>
            <w:bdr w:val="single" w:sz="2" w:space="0" w:color="E3E3E3" w:frame="1"/>
            <w:lang w:eastAsia="fr-FR"/>
          </w:rPr>
          <w:t>www.example.com</w:t>
        </w:r>
      </w:hyperlink>
      <w:r w:rsidRPr="0081327D">
        <w:rPr>
          <w:rFonts w:ascii="Segoe UI" w:eastAsia="Times New Roman" w:hAnsi="Segoe UI" w:cs="Segoe UI"/>
          <w:color w:val="0D0D0D"/>
          <w:szCs w:val="24"/>
          <w:lang w:eastAsia="fr-FR"/>
        </w:rPr>
        <w:t>, le DNS traduit ce nom en une adresse IP spécifique (par exemple, 192.0.2.1) afin que votre navigateur puisse localiser le serveur hébergeant le site web.</w:t>
      </w:r>
    </w:p>
    <w:p w:rsidR="0081327D" w:rsidRPr="0081327D" w:rsidRDefault="0081327D" w:rsidP="0081327D">
      <w:pPr>
        <w:numPr>
          <w:ilvl w:val="0"/>
          <w:numId w:val="3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DHCP (Dynamic Host Configuration Protocol)</w:t>
      </w:r>
      <w:r w:rsidRPr="0081327D">
        <w:rPr>
          <w:rFonts w:ascii="Segoe UI" w:eastAsia="Times New Roman" w:hAnsi="Segoe UI" w:cs="Segoe UI"/>
          <w:color w:val="0D0D0D"/>
          <w:sz w:val="24"/>
          <w:szCs w:val="24"/>
          <w:lang w:eastAsia="fr-FR"/>
        </w:rPr>
        <w:t xml:space="preserve"> :</w:t>
      </w:r>
    </w:p>
    <w:p w:rsidR="0081327D" w:rsidRPr="0081327D" w:rsidRDefault="0081327D" w:rsidP="0081327D">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Description :</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Cs w:val="24"/>
          <w:lang w:eastAsia="fr-FR"/>
        </w:rPr>
        <w:t>DHCP est un protocole utilisé pour attribuer automatiquement des adresses IP et d'autres configurations réseau à des appareils connectés à un réseau, évitant ainsi les conflits d'adresses IP et simplifiant la gestion du réseau.</w:t>
      </w:r>
    </w:p>
    <w:p w:rsidR="0081327D" w:rsidRPr="0081327D" w:rsidRDefault="0081327D" w:rsidP="0081327D">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Exemple :</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Cs w:val="24"/>
          <w:lang w:eastAsia="fr-FR"/>
        </w:rPr>
        <w:t>Lorsqu'un nouvel appareil, tel qu'un ordinateur portable ou un smartphone, se connecte à un réseau Wi-Fi, il envoie une demande DHCP au serveur DHCP du réseau pour obtenir une adresse IP. Le serveur DHCP attribue alors une adresse IP disponible à cet appareil pour qu'il puisse communiquer sur le réseau.</w:t>
      </w:r>
    </w:p>
    <w:p w:rsidR="0081327D" w:rsidRPr="0081327D" w:rsidRDefault="0081327D" w:rsidP="0081327D">
      <w:pPr>
        <w:numPr>
          <w:ilvl w:val="0"/>
          <w:numId w:val="3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FTP (File Transfer Protocol)</w:t>
      </w:r>
      <w:r w:rsidRPr="0081327D">
        <w:rPr>
          <w:rFonts w:ascii="Segoe UI" w:eastAsia="Times New Roman" w:hAnsi="Segoe UI" w:cs="Segoe UI"/>
          <w:color w:val="0D0D0D"/>
          <w:sz w:val="24"/>
          <w:szCs w:val="24"/>
          <w:lang w:eastAsia="fr-FR"/>
        </w:rPr>
        <w:t xml:space="preserve"> :</w:t>
      </w:r>
    </w:p>
    <w:p w:rsidR="0081327D" w:rsidRPr="0081327D" w:rsidRDefault="0081327D" w:rsidP="0081327D">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Description :</w:t>
      </w:r>
      <w:r w:rsidRPr="0081327D">
        <w:rPr>
          <w:rFonts w:ascii="Segoe UI" w:eastAsia="Times New Roman" w:hAnsi="Segoe UI" w:cs="Segoe UI"/>
          <w:color w:val="0D0D0D"/>
          <w:sz w:val="24"/>
          <w:szCs w:val="24"/>
          <w:lang w:eastAsia="fr-FR"/>
        </w:rPr>
        <w:t xml:space="preserve"> FTP est un protocole utilisé pour transférer des fichiers entre un client et un serveur via un réseau. Il permet de télécharger et d'envoyer des fichiers de manière sécurisée.</w:t>
      </w:r>
    </w:p>
    <w:p w:rsidR="0081327D" w:rsidRDefault="0081327D" w:rsidP="0081327D">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Exemple :</w:t>
      </w:r>
      <w:r w:rsidRPr="0081327D">
        <w:rPr>
          <w:rFonts w:ascii="Segoe UI" w:eastAsia="Times New Roman" w:hAnsi="Segoe UI" w:cs="Segoe UI"/>
          <w:color w:val="0D0D0D"/>
          <w:sz w:val="24"/>
          <w:szCs w:val="24"/>
          <w:lang w:eastAsia="fr-FR"/>
        </w:rPr>
        <w:t xml:space="preserve"> Lorsque vous téléchargez des fichiers depuis un serveur distant vers votre ordinateur à l'aide d'un client FTP tel que FileZilla, vous utilisez le protocole FTP pour établir une connexion au serveur, naviguer dans les répertoires et transférer les fichiers sélectionnés.</w:t>
      </w:r>
    </w:p>
    <w:p w:rsidR="0081327D" w:rsidRDefault="0081327D"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Pr="00275833" w:rsidRDefault="00275833" w:rsidP="00275833">
      <w:pPr>
        <w:numPr>
          <w:ilvl w:val="0"/>
          <w:numId w:val="4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lastRenderedPageBreak/>
        <w:t>Protocoles de communication</w:t>
      </w:r>
      <w:r w:rsidRPr="00275833">
        <w:rPr>
          <w:rFonts w:ascii="Segoe UI" w:eastAsia="Times New Roman" w:hAnsi="Segoe UI" w:cs="Segoe UI"/>
          <w:color w:val="0D0D0D"/>
          <w:sz w:val="24"/>
          <w:szCs w:val="24"/>
          <w:lang w:eastAsia="fr-FR"/>
        </w:rPr>
        <w:t xml:space="preserve"> :</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TCP/IP (Transmission Control Protocol/Internet Protocol)</w:t>
      </w:r>
      <w:r w:rsidRPr="00275833">
        <w:rPr>
          <w:rFonts w:ascii="Segoe UI" w:eastAsia="Times New Roman" w:hAnsi="Segoe UI" w:cs="Segoe UI"/>
          <w:color w:val="0D0D0D"/>
          <w:sz w:val="24"/>
          <w:szCs w:val="24"/>
          <w:lang w:eastAsia="fr-FR"/>
        </w:rPr>
        <w:t xml:space="preserve"> : TCP/IP est le protocole de communication de base d'Internet. TCP assure la livraison fiable des données en découpant les messages en paquets et en les réassemblant dans le bon ordre à destination. IP est responsable de l'adressage et du routage des paquets sur le réseau.</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UDP (User Datagram Protocol)</w:t>
      </w:r>
      <w:r w:rsidRPr="00275833">
        <w:rPr>
          <w:rFonts w:ascii="Segoe UI" w:eastAsia="Times New Roman" w:hAnsi="Segoe UI" w:cs="Segoe UI"/>
          <w:color w:val="0D0D0D"/>
          <w:sz w:val="24"/>
          <w:szCs w:val="24"/>
          <w:lang w:eastAsia="fr-FR"/>
        </w:rPr>
        <w:t xml:space="preserve"> : UDP est un protocole de communication plus léger que TCP, utilisé lorsque la fiabilité n'est pas primordiale. Contrairement à TCP, UDP ne garantit pas la livraison des données ni leur ordre.</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ICMP (Internet Control Message Protocol)</w:t>
      </w:r>
      <w:r w:rsidRPr="00275833">
        <w:rPr>
          <w:rFonts w:ascii="Segoe UI" w:eastAsia="Times New Roman" w:hAnsi="Segoe UI" w:cs="Segoe UI"/>
          <w:color w:val="0D0D0D"/>
          <w:sz w:val="24"/>
          <w:szCs w:val="24"/>
          <w:lang w:eastAsia="fr-FR"/>
        </w:rPr>
        <w:t xml:space="preserve"> : ICMP est utilisé pour communiquer des informations sur l'état du réseau, telles que les messages d'erreur générés par les routeurs ou les hôtes lorsqu'une destination est inaccessible.</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DNS (Domain Name System)</w:t>
      </w:r>
      <w:r w:rsidRPr="00275833">
        <w:rPr>
          <w:rFonts w:ascii="Segoe UI" w:eastAsia="Times New Roman" w:hAnsi="Segoe UI" w:cs="Segoe UI"/>
          <w:color w:val="0D0D0D"/>
          <w:sz w:val="24"/>
          <w:szCs w:val="24"/>
          <w:lang w:eastAsia="fr-FR"/>
        </w:rPr>
        <w:t xml:space="preserve"> : DNS est utilisé pour traduire les noms de domaine en adresses IP et vice versa. Il permet aux utilisateurs d'accéder à des ressources réseau en utilisant des noms de domaine plutôt que des adresses IP.</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DHCP (Dynamic Host Configuration Protocol)</w:t>
      </w:r>
      <w:r w:rsidRPr="00275833">
        <w:rPr>
          <w:rFonts w:ascii="Segoe UI" w:eastAsia="Times New Roman" w:hAnsi="Segoe UI" w:cs="Segoe UI"/>
          <w:color w:val="0D0D0D"/>
          <w:sz w:val="24"/>
          <w:szCs w:val="24"/>
          <w:lang w:eastAsia="fr-FR"/>
        </w:rPr>
        <w:t xml:space="preserve"> : DHCP est utilisé pour attribuer automatiquement des adresses IP et d'autres paramètres de configuration réseau à des appareils clients, tels que des ordinateurs ou des appareils mobiles, lorsqu'ils se connectent à un réseau.</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HTTP (Hypertext Transfer Protocol)</w:t>
      </w:r>
      <w:r w:rsidRPr="00275833">
        <w:rPr>
          <w:rFonts w:ascii="Segoe UI" w:eastAsia="Times New Roman" w:hAnsi="Segoe UI" w:cs="Segoe UI"/>
          <w:color w:val="0D0D0D"/>
          <w:sz w:val="24"/>
          <w:szCs w:val="24"/>
          <w:lang w:eastAsia="fr-FR"/>
        </w:rPr>
        <w:t xml:space="preserve"> : HTTP est utilisé pour la transmission de documents hypertexte sur le web. Il est utilisé par les navigateurs web pour récupérer des pages web à partir de serveurs web.</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FTP (File Transfer Protocol)</w:t>
      </w:r>
      <w:r w:rsidRPr="00275833">
        <w:rPr>
          <w:rFonts w:ascii="Segoe UI" w:eastAsia="Times New Roman" w:hAnsi="Segoe UI" w:cs="Segoe UI"/>
          <w:color w:val="0D0D0D"/>
          <w:sz w:val="24"/>
          <w:szCs w:val="24"/>
          <w:lang w:eastAsia="fr-FR"/>
        </w:rPr>
        <w:t xml:space="preserve"> : FTP est utilisé pour le transfert de fichiers entre un client et un serveur. Il permet aux utilisateurs d'envoyer et de recevoir des fichiers de manière fiable sur un réseau.</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SMTP (Simple Mail Transfer Protocol)</w:t>
      </w:r>
      <w:r w:rsidRPr="00275833">
        <w:rPr>
          <w:rFonts w:ascii="Segoe UI" w:eastAsia="Times New Roman" w:hAnsi="Segoe UI" w:cs="Segoe UI"/>
          <w:color w:val="0D0D0D"/>
          <w:sz w:val="24"/>
          <w:szCs w:val="24"/>
          <w:lang w:eastAsia="fr-FR"/>
        </w:rPr>
        <w:t xml:space="preserve"> : SMTP est utilisé pour transférer des e-mails entre les serveurs de messagerie. Il définit la manière dont les e-mails sont envoyés, reçus et acheminés sur Internet.</w:t>
      </w:r>
    </w:p>
    <w:p w:rsid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SNMP (Simple Network Management Protocol)</w:t>
      </w:r>
      <w:r w:rsidRPr="00275833">
        <w:rPr>
          <w:rFonts w:ascii="Segoe UI" w:eastAsia="Times New Roman" w:hAnsi="Segoe UI" w:cs="Segoe UI"/>
          <w:color w:val="0D0D0D"/>
          <w:sz w:val="24"/>
          <w:szCs w:val="24"/>
          <w:lang w:eastAsia="fr-FR"/>
        </w:rPr>
        <w:t xml:space="preserve"> : SNMP est utilisé pour surveiller et gérer les équipements réseau tels que les routeurs, les commutateurs et les serveurs. Il permet aux administrateurs réseau de collecter des informations sur l'état et la performance des équipements réseau.</w:t>
      </w:r>
    </w:p>
    <w:p w:rsidR="00275833"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Pr="00275833"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275833" w:rsidRPr="00275833" w:rsidRDefault="00275833" w:rsidP="00275833">
      <w:pPr>
        <w:numPr>
          <w:ilvl w:val="0"/>
          <w:numId w:val="4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lastRenderedPageBreak/>
        <w:t>Protocoles de routage</w:t>
      </w:r>
      <w:r w:rsidRPr="00275833">
        <w:rPr>
          <w:rFonts w:ascii="Segoe UI" w:eastAsia="Times New Roman" w:hAnsi="Segoe UI" w:cs="Segoe UI"/>
          <w:color w:val="0D0D0D"/>
          <w:sz w:val="24"/>
          <w:szCs w:val="24"/>
          <w:lang w:eastAsia="fr-FR"/>
        </w:rPr>
        <w:t xml:space="preserve"> :</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RIP (Routing Information Protocol)</w:t>
      </w:r>
      <w:r w:rsidRPr="00275833">
        <w:rPr>
          <w:rFonts w:ascii="Segoe UI" w:eastAsia="Times New Roman" w:hAnsi="Segoe UI" w:cs="Segoe UI"/>
          <w:color w:val="0D0D0D"/>
          <w:sz w:val="24"/>
          <w:szCs w:val="24"/>
          <w:lang w:eastAsia="fr-FR"/>
        </w:rPr>
        <w:t xml:space="preserve"> : RIP est un protocole de routage à vecteur de distance utilisé pour déterminer les chemins les plus courts vers les réseaux de destination. Il utilise le nombre de sauts comme métrique pour évaluer le chemin optimal.</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OSPF (Open Shortest Path First)</w:t>
      </w:r>
      <w:r w:rsidRPr="00275833">
        <w:rPr>
          <w:rFonts w:ascii="Segoe UI" w:eastAsia="Times New Roman" w:hAnsi="Segoe UI" w:cs="Segoe UI"/>
          <w:color w:val="0D0D0D"/>
          <w:sz w:val="24"/>
          <w:szCs w:val="24"/>
          <w:lang w:eastAsia="fr-FR"/>
        </w:rPr>
        <w:t xml:space="preserve"> : OSPF est un protocole de routage à état de lien utilisé pour déterminer les chemins les plus courts vers les réseaux de destination. Il utilise la bande passante comme métrique pour évaluer le chemin optimal.</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BGP (Border Gateway Protocol)</w:t>
      </w:r>
      <w:r w:rsidRPr="00275833">
        <w:rPr>
          <w:rFonts w:ascii="Segoe UI" w:eastAsia="Times New Roman" w:hAnsi="Segoe UI" w:cs="Segoe UI"/>
          <w:color w:val="0D0D0D"/>
          <w:sz w:val="24"/>
          <w:szCs w:val="24"/>
          <w:lang w:eastAsia="fr-FR"/>
        </w:rPr>
        <w:t xml:space="preserve"> : BGP est un protocole de routage utilisé entre les systèmes autonomes sur Internet. Il permet aux routeurs de partager des informations de routage et de prendre des décisions sur les chemins de routage à travers le réseau Internet.</w:t>
      </w:r>
    </w:p>
    <w:p w:rsidR="00275833" w:rsidRPr="00275833" w:rsidRDefault="00275833" w:rsidP="00275833">
      <w:pPr>
        <w:numPr>
          <w:ilvl w:val="0"/>
          <w:numId w:val="4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Outils de diagnostic réseau</w:t>
      </w:r>
      <w:r w:rsidRPr="00275833">
        <w:rPr>
          <w:rFonts w:ascii="Segoe UI" w:eastAsia="Times New Roman" w:hAnsi="Segoe UI" w:cs="Segoe UI"/>
          <w:color w:val="0D0D0D"/>
          <w:sz w:val="24"/>
          <w:szCs w:val="24"/>
          <w:lang w:eastAsia="fr-FR"/>
        </w:rPr>
        <w:t xml:space="preserve"> :</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Ping</w:t>
      </w:r>
      <w:r w:rsidRPr="00275833">
        <w:rPr>
          <w:rFonts w:ascii="Segoe UI" w:eastAsia="Times New Roman" w:hAnsi="Segoe UI" w:cs="Segoe UI"/>
          <w:color w:val="0D0D0D"/>
          <w:sz w:val="24"/>
          <w:szCs w:val="24"/>
          <w:lang w:eastAsia="fr-FR"/>
        </w:rPr>
        <w:t xml:space="preserve"> : Utilisé pour tester la connectivité réseau en envoyant des paquets ICMP à un hôte distant et en attendant sa réponse.</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Traceroute</w:t>
      </w:r>
      <w:r w:rsidRPr="00275833">
        <w:rPr>
          <w:rFonts w:ascii="Segoe UI" w:eastAsia="Times New Roman" w:hAnsi="Segoe UI" w:cs="Segoe UI"/>
          <w:color w:val="0D0D0D"/>
          <w:sz w:val="24"/>
          <w:szCs w:val="24"/>
          <w:lang w:eastAsia="fr-FR"/>
        </w:rPr>
        <w:t xml:space="preserve"> : Utilisé pour tracer le chemin suivi par les paquets à travers le réseau jusqu'à une destination spécifiée. Il affiche une liste des sauts (routeurs) entre l'hôte local et la destination.</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Nslookup</w:t>
      </w:r>
      <w:r w:rsidRPr="00275833">
        <w:rPr>
          <w:rFonts w:ascii="Segoe UI" w:eastAsia="Times New Roman" w:hAnsi="Segoe UI" w:cs="Segoe UI"/>
          <w:color w:val="0D0D0D"/>
          <w:sz w:val="24"/>
          <w:szCs w:val="24"/>
          <w:lang w:eastAsia="fr-FR"/>
        </w:rPr>
        <w:t xml:space="preserve"> : Utilisé pour interroger les serveurs DNS pour obtenir des informations sur la résolution des noms de domaine, telles que les adresses IP associées à un nom de domaine donné.</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Netstat</w:t>
      </w:r>
      <w:r w:rsidRPr="00275833">
        <w:rPr>
          <w:rFonts w:ascii="Segoe UI" w:eastAsia="Times New Roman" w:hAnsi="Segoe UI" w:cs="Segoe UI"/>
          <w:color w:val="0D0D0D"/>
          <w:sz w:val="24"/>
          <w:szCs w:val="24"/>
          <w:lang w:eastAsia="fr-FR"/>
        </w:rPr>
        <w:t xml:space="preserve"> : Utilisé pour afficher les connexions réseau actives, les tables de routage et les statistiques réseau sur un système.</w:t>
      </w:r>
    </w:p>
    <w:p w:rsidR="00275833" w:rsidRPr="00275833" w:rsidRDefault="00275833" w:rsidP="00275833">
      <w:pPr>
        <w:numPr>
          <w:ilvl w:val="1"/>
          <w:numId w:val="40"/>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275833">
        <w:rPr>
          <w:rFonts w:ascii="Segoe UI" w:eastAsia="Times New Roman" w:hAnsi="Segoe UI" w:cs="Segoe UI"/>
          <w:b/>
          <w:bCs/>
          <w:color w:val="0D0D0D"/>
          <w:sz w:val="24"/>
          <w:szCs w:val="24"/>
          <w:bdr w:val="single" w:sz="2" w:space="0" w:color="E3E3E3" w:frame="1"/>
          <w:lang w:eastAsia="fr-FR"/>
        </w:rPr>
        <w:t>Wireshark</w:t>
      </w:r>
      <w:r w:rsidRPr="00275833">
        <w:rPr>
          <w:rFonts w:ascii="Segoe UI" w:eastAsia="Times New Roman" w:hAnsi="Segoe UI" w:cs="Segoe UI"/>
          <w:color w:val="0D0D0D"/>
          <w:sz w:val="24"/>
          <w:szCs w:val="24"/>
          <w:lang w:eastAsia="fr-FR"/>
        </w:rPr>
        <w:t xml:space="preserve"> : Un outil d'analyse de paquets réseau utilisé pour capturer, visualiser et analyser le trafic réseau en temps réel. Il permet de diagnostiquer les problèmes de performance, de sécurité et de configuration du réseau.</w:t>
      </w:r>
    </w:p>
    <w:p w:rsidR="00275833" w:rsidRPr="00275833" w:rsidRDefault="00275833" w:rsidP="00275833">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sz w:val="24"/>
          <w:szCs w:val="24"/>
          <w:lang w:eastAsia="fr-FR"/>
        </w:rPr>
      </w:pPr>
      <w:r w:rsidRPr="00275833">
        <w:rPr>
          <w:rFonts w:ascii="Segoe UI" w:eastAsia="Times New Roman" w:hAnsi="Segoe UI" w:cs="Segoe UI"/>
          <w:color w:val="0D0D0D"/>
          <w:sz w:val="24"/>
          <w:szCs w:val="24"/>
          <w:lang w:eastAsia="fr-FR"/>
        </w:rPr>
        <w:t>En comprenant ces protocoles de communication, de routage et en utilisant des outils de diagnostic appropriés, les administrateurs réseau peuvent surveiller, gérer et diagnostiquer efficacement les réseaux pour assurer leur bon fonctionnement et résoudre les problèmes éventuels.</w:t>
      </w: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275833" w:rsidRDefault="00275833"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4"/>
          <w:szCs w:val="24"/>
          <w:bdr w:val="single" w:sz="2" w:space="0" w:color="E3E3E3" w:frame="1"/>
          <w:lang w:eastAsia="fr-FR"/>
        </w:rPr>
      </w:pPr>
    </w:p>
    <w:p w:rsidR="0081327D" w:rsidRPr="0081327D" w:rsidRDefault="0081327D" w:rsidP="0081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eastAsia="fr-FR"/>
        </w:rPr>
      </w:pPr>
      <w:r w:rsidRPr="0081327D">
        <w:rPr>
          <w:rFonts w:ascii="Segoe UI" w:eastAsia="Times New Roman" w:hAnsi="Segoe UI" w:cs="Segoe UI"/>
          <w:b/>
          <w:color w:val="0D0D0D"/>
          <w:sz w:val="24"/>
          <w:szCs w:val="24"/>
          <w:lang w:eastAsia="fr-FR"/>
        </w:rPr>
        <w:lastRenderedPageBreak/>
        <w:t>La sécurité</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 w:val="20"/>
          <w:szCs w:val="24"/>
          <w:lang w:eastAsia="fr-FR"/>
        </w:rPr>
        <w:t xml:space="preserve">des réseaux est une composante vitale de toute infrastructure informatique, visant à protéger les données, les systèmes et les communications contre les menaces </w:t>
      </w:r>
      <w:r w:rsidRPr="0081327D">
        <w:rPr>
          <w:rFonts w:ascii="Segoe UI" w:eastAsia="Times New Roman" w:hAnsi="Segoe UI" w:cs="Segoe UI"/>
          <w:color w:val="0D0D0D"/>
          <w:szCs w:val="24"/>
          <w:lang w:eastAsia="fr-FR"/>
        </w:rPr>
        <w:t>potentielles. Voici une explication détaillée de la sécurité des réseaux avec des exemples pratiques :</w:t>
      </w:r>
    </w:p>
    <w:p w:rsidR="0081327D" w:rsidRPr="0081327D" w:rsidRDefault="0081327D" w:rsidP="0081327D">
      <w:pPr>
        <w:numPr>
          <w:ilvl w:val="0"/>
          <w:numId w:val="3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Pare-feu (Firewall)</w:t>
      </w:r>
      <w:r w:rsidRPr="0081327D">
        <w:rPr>
          <w:rFonts w:ascii="Segoe UI" w:eastAsia="Times New Roman" w:hAnsi="Segoe UI" w:cs="Segoe UI"/>
          <w:color w:val="0D0D0D"/>
          <w:sz w:val="24"/>
          <w:szCs w:val="24"/>
          <w:lang w:eastAsia="fr-FR"/>
        </w:rPr>
        <w:t xml:space="preserve"> :</w:t>
      </w:r>
    </w:p>
    <w:p w:rsidR="0081327D" w:rsidRPr="0081327D" w:rsidRDefault="0081327D" w:rsidP="0081327D">
      <w:pPr>
        <w:numPr>
          <w:ilvl w:val="1"/>
          <w:numId w:val="3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81327D">
        <w:rPr>
          <w:rFonts w:ascii="Segoe UI" w:eastAsia="Times New Roman" w:hAnsi="Segoe UI" w:cs="Segoe UI"/>
          <w:b/>
          <w:bCs/>
          <w:color w:val="0D0D0D"/>
          <w:sz w:val="24"/>
          <w:szCs w:val="24"/>
          <w:bdr w:val="single" w:sz="2" w:space="0" w:color="E3E3E3" w:frame="1"/>
          <w:lang w:eastAsia="fr-FR"/>
        </w:rPr>
        <w:t>Description :</w:t>
      </w:r>
      <w:r w:rsidRPr="0081327D">
        <w:rPr>
          <w:rFonts w:ascii="Segoe UI" w:eastAsia="Times New Roman" w:hAnsi="Segoe UI" w:cs="Segoe UI"/>
          <w:color w:val="0D0D0D"/>
          <w:sz w:val="24"/>
          <w:szCs w:val="24"/>
          <w:lang w:eastAsia="fr-FR"/>
        </w:rPr>
        <w:t xml:space="preserve"> </w:t>
      </w:r>
    </w:p>
    <w:p w:rsidR="0081327D" w:rsidRPr="0081327D" w:rsidRDefault="0081327D"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81327D">
        <w:rPr>
          <w:rFonts w:ascii="Segoe UI" w:eastAsia="Times New Roman" w:hAnsi="Segoe UI" w:cs="Segoe UI"/>
          <w:color w:val="0D0D0D"/>
          <w:sz w:val="20"/>
          <w:szCs w:val="24"/>
          <w:lang w:eastAsia="fr-FR"/>
        </w:rPr>
        <w:t>Un pare-feu est un dispositif ou un logiciel conçu pour contrôler et filtrer le trafic réseau entrant et sortant, en fonction d'un ensemble de règles prédéfinies. Il protège le réseau en bloquant le trafic non autorisé et en empêchant les attaques provenant de l'extérieur.</w:t>
      </w:r>
    </w:p>
    <w:p w:rsidR="0081327D" w:rsidRPr="0081327D" w:rsidRDefault="0081327D" w:rsidP="0081327D">
      <w:pPr>
        <w:numPr>
          <w:ilvl w:val="1"/>
          <w:numId w:val="3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81327D">
        <w:rPr>
          <w:rFonts w:ascii="Segoe UI" w:eastAsia="Times New Roman" w:hAnsi="Segoe UI" w:cs="Segoe UI"/>
          <w:b/>
          <w:bCs/>
          <w:color w:val="0D0D0D"/>
          <w:sz w:val="24"/>
          <w:szCs w:val="24"/>
          <w:bdr w:val="single" w:sz="2" w:space="0" w:color="E3E3E3" w:frame="1"/>
          <w:lang w:eastAsia="fr-FR"/>
        </w:rPr>
        <w:t>Exemple :</w:t>
      </w:r>
      <w:r w:rsidRPr="0081327D">
        <w:rPr>
          <w:rFonts w:ascii="Segoe UI" w:eastAsia="Times New Roman" w:hAnsi="Segoe UI" w:cs="Segoe UI"/>
          <w:color w:val="0D0D0D"/>
          <w:sz w:val="24"/>
          <w:szCs w:val="24"/>
          <w:lang w:eastAsia="fr-FR"/>
        </w:rPr>
        <w:t xml:space="preserve"> </w:t>
      </w:r>
    </w:p>
    <w:p w:rsidR="0081327D" w:rsidRPr="0081327D" w:rsidRDefault="0081327D" w:rsidP="0081327D">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81327D">
        <w:rPr>
          <w:rFonts w:ascii="Segoe UI" w:eastAsia="Times New Roman" w:hAnsi="Segoe UI" w:cs="Segoe UI"/>
          <w:color w:val="0D0D0D"/>
          <w:sz w:val="20"/>
          <w:szCs w:val="24"/>
          <w:lang w:eastAsia="fr-FR"/>
        </w:rPr>
        <w:t>Un pare-feu peut être configuré pour bloquer tout le trafic entrant sur un port spécifique, sauf celui destiné à un serveur web. Ainsi, seuls les utilisateurs autorisés peuvent accéder au serveur web, tandis que les tentatives d'accès non autorisées sont bloquées.</w:t>
      </w:r>
    </w:p>
    <w:p w:rsidR="0081327D" w:rsidRPr="0081327D" w:rsidRDefault="0081327D" w:rsidP="0081327D">
      <w:pPr>
        <w:numPr>
          <w:ilvl w:val="0"/>
          <w:numId w:val="3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Système de Détection d'Intrusion (IDS) et Système de Prévention d'Intrusion (IPS)</w:t>
      </w:r>
      <w:r w:rsidRPr="0081327D">
        <w:rPr>
          <w:rFonts w:ascii="Segoe UI" w:eastAsia="Times New Roman" w:hAnsi="Segoe UI" w:cs="Segoe UI"/>
          <w:color w:val="0D0D0D"/>
          <w:sz w:val="24"/>
          <w:szCs w:val="24"/>
          <w:lang w:eastAsia="fr-FR"/>
        </w:rPr>
        <w:t xml:space="preserve"> :</w:t>
      </w:r>
    </w:p>
    <w:p w:rsidR="0099621C" w:rsidRPr="0099621C" w:rsidRDefault="0081327D" w:rsidP="0081327D">
      <w:pPr>
        <w:numPr>
          <w:ilvl w:val="1"/>
          <w:numId w:val="3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81327D">
        <w:rPr>
          <w:rFonts w:ascii="Segoe UI" w:eastAsia="Times New Roman" w:hAnsi="Segoe UI" w:cs="Segoe UI"/>
          <w:b/>
          <w:bCs/>
          <w:color w:val="0D0D0D"/>
          <w:sz w:val="24"/>
          <w:szCs w:val="24"/>
          <w:bdr w:val="single" w:sz="2" w:space="0" w:color="E3E3E3" w:frame="1"/>
          <w:lang w:eastAsia="fr-FR"/>
        </w:rPr>
        <w:t xml:space="preserve">Description </w:t>
      </w:r>
      <w:r w:rsidRPr="0081327D">
        <w:rPr>
          <w:rFonts w:ascii="Segoe UI" w:eastAsia="Times New Roman" w:hAnsi="Segoe UI" w:cs="Segoe UI"/>
          <w:b/>
          <w:bCs/>
          <w:color w:val="0D0D0D"/>
          <w:szCs w:val="24"/>
          <w:bdr w:val="single" w:sz="2" w:space="0" w:color="E3E3E3" w:frame="1"/>
          <w:lang w:eastAsia="fr-FR"/>
        </w:rPr>
        <w:t>:</w:t>
      </w:r>
    </w:p>
    <w:p w:rsidR="0081327D" w:rsidRPr="0081327D" w:rsidRDefault="0081327D"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81327D">
        <w:rPr>
          <w:rFonts w:ascii="Segoe UI" w:eastAsia="Times New Roman" w:hAnsi="Segoe UI" w:cs="Segoe UI"/>
          <w:color w:val="0D0D0D"/>
          <w:szCs w:val="24"/>
          <w:lang w:eastAsia="fr-FR"/>
        </w:rPr>
        <w:t xml:space="preserve"> </w:t>
      </w:r>
      <w:r w:rsidRPr="0081327D">
        <w:rPr>
          <w:rFonts w:ascii="Segoe UI" w:eastAsia="Times New Roman" w:hAnsi="Segoe UI" w:cs="Segoe UI"/>
          <w:color w:val="0D0D0D"/>
          <w:sz w:val="20"/>
          <w:szCs w:val="24"/>
          <w:lang w:eastAsia="fr-FR"/>
        </w:rPr>
        <w:t>Les IDS surveillent le trafic réseau à la recherche de comportements suspects ou d'activités malveillantes, tandis que les IPS peuvent non seulement détecter de telles activités, mais aussi prendre des mesures pour les bloquer automatiquement.</w:t>
      </w:r>
    </w:p>
    <w:p w:rsidR="0099621C" w:rsidRPr="0099621C" w:rsidRDefault="0081327D" w:rsidP="0081327D">
      <w:pPr>
        <w:numPr>
          <w:ilvl w:val="1"/>
          <w:numId w:val="3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81327D">
        <w:rPr>
          <w:rFonts w:ascii="Segoe UI" w:eastAsia="Times New Roman" w:hAnsi="Segoe UI" w:cs="Segoe UI"/>
          <w:b/>
          <w:bCs/>
          <w:color w:val="0D0D0D"/>
          <w:sz w:val="24"/>
          <w:szCs w:val="24"/>
          <w:bdr w:val="single" w:sz="2" w:space="0" w:color="E3E3E3" w:frame="1"/>
          <w:lang w:eastAsia="fr-FR"/>
        </w:rPr>
        <w:t xml:space="preserve">Exemple </w:t>
      </w:r>
      <w:r w:rsidRPr="0081327D">
        <w:rPr>
          <w:rFonts w:ascii="Segoe UI" w:eastAsia="Times New Roman" w:hAnsi="Segoe UI" w:cs="Segoe UI"/>
          <w:b/>
          <w:bCs/>
          <w:color w:val="0D0D0D"/>
          <w:szCs w:val="24"/>
          <w:bdr w:val="single" w:sz="2" w:space="0" w:color="E3E3E3" w:frame="1"/>
          <w:lang w:eastAsia="fr-FR"/>
        </w:rPr>
        <w:t>:</w:t>
      </w:r>
      <w:r w:rsidRPr="0081327D">
        <w:rPr>
          <w:rFonts w:ascii="Segoe UI" w:eastAsia="Times New Roman" w:hAnsi="Segoe UI" w:cs="Segoe UI"/>
          <w:color w:val="0D0D0D"/>
          <w:szCs w:val="24"/>
          <w:lang w:eastAsia="fr-FR"/>
        </w:rPr>
        <w:t xml:space="preserve"> </w:t>
      </w:r>
    </w:p>
    <w:p w:rsidR="0081327D" w:rsidRPr="0081327D" w:rsidRDefault="0081327D"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81327D">
        <w:rPr>
          <w:rFonts w:ascii="Segoe UI" w:eastAsia="Times New Roman" w:hAnsi="Segoe UI" w:cs="Segoe UI"/>
          <w:color w:val="0D0D0D"/>
          <w:sz w:val="20"/>
          <w:szCs w:val="24"/>
          <w:lang w:eastAsia="fr-FR"/>
        </w:rPr>
        <w:t>Un IDS peut détecter des tentatives répétées de connexion infructueuses à un serveur, ce qui peut indiquer une attaque par force brute. L'IPS peut alors bloquer l'adresse IP de l'attaquant pour prévenir toute tentative future.</w:t>
      </w:r>
    </w:p>
    <w:p w:rsidR="0081327D" w:rsidRPr="0081327D" w:rsidRDefault="0081327D" w:rsidP="0081327D">
      <w:pPr>
        <w:numPr>
          <w:ilvl w:val="0"/>
          <w:numId w:val="3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Cryptographie</w:t>
      </w:r>
      <w:r w:rsidRPr="0081327D">
        <w:rPr>
          <w:rFonts w:ascii="Segoe UI" w:eastAsia="Times New Roman" w:hAnsi="Segoe UI" w:cs="Segoe UI"/>
          <w:color w:val="0D0D0D"/>
          <w:sz w:val="24"/>
          <w:szCs w:val="24"/>
          <w:lang w:eastAsia="fr-FR"/>
        </w:rPr>
        <w:t xml:space="preserve"> :</w:t>
      </w:r>
    </w:p>
    <w:p w:rsidR="0099621C" w:rsidRPr="0099621C" w:rsidRDefault="0081327D" w:rsidP="0081327D">
      <w:pPr>
        <w:numPr>
          <w:ilvl w:val="1"/>
          <w:numId w:val="3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81327D">
        <w:rPr>
          <w:rFonts w:ascii="Segoe UI" w:eastAsia="Times New Roman" w:hAnsi="Segoe UI" w:cs="Segoe UI"/>
          <w:b/>
          <w:bCs/>
          <w:color w:val="0D0D0D"/>
          <w:sz w:val="24"/>
          <w:szCs w:val="24"/>
          <w:bdr w:val="single" w:sz="2" w:space="0" w:color="E3E3E3" w:frame="1"/>
          <w:lang w:eastAsia="fr-FR"/>
        </w:rPr>
        <w:t>Description :</w:t>
      </w:r>
      <w:r w:rsidRPr="0081327D">
        <w:rPr>
          <w:rFonts w:ascii="Segoe UI" w:eastAsia="Times New Roman" w:hAnsi="Segoe UI" w:cs="Segoe UI"/>
          <w:color w:val="0D0D0D"/>
          <w:sz w:val="24"/>
          <w:szCs w:val="24"/>
          <w:lang w:eastAsia="fr-FR"/>
        </w:rPr>
        <w:t xml:space="preserve"> </w:t>
      </w:r>
    </w:p>
    <w:p w:rsidR="0081327D" w:rsidRPr="0081327D" w:rsidRDefault="0081327D"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81327D">
        <w:rPr>
          <w:rFonts w:ascii="Segoe UI" w:eastAsia="Times New Roman" w:hAnsi="Segoe UI" w:cs="Segoe UI"/>
          <w:color w:val="0D0D0D"/>
          <w:sz w:val="20"/>
          <w:szCs w:val="24"/>
          <w:lang w:eastAsia="fr-FR"/>
        </w:rPr>
        <w:t>La cryptographie consiste à chiffrer les données pour les rendre illisibles aux personnes non autorisées. Elle est utilisée pour assurer la confidentialité, l'intégrité et l'authenticité des données transitant sur le réseau.</w:t>
      </w:r>
    </w:p>
    <w:p w:rsidR="0099621C" w:rsidRPr="0099621C" w:rsidRDefault="0081327D" w:rsidP="0081327D">
      <w:pPr>
        <w:numPr>
          <w:ilvl w:val="1"/>
          <w:numId w:val="3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81327D">
        <w:rPr>
          <w:rFonts w:ascii="Segoe UI" w:eastAsia="Times New Roman" w:hAnsi="Segoe UI" w:cs="Segoe UI"/>
          <w:b/>
          <w:bCs/>
          <w:color w:val="0D0D0D"/>
          <w:sz w:val="24"/>
          <w:szCs w:val="24"/>
          <w:bdr w:val="single" w:sz="2" w:space="0" w:color="E3E3E3" w:frame="1"/>
          <w:lang w:eastAsia="fr-FR"/>
        </w:rPr>
        <w:t>Exemple :</w:t>
      </w:r>
      <w:r w:rsidRPr="0081327D">
        <w:rPr>
          <w:rFonts w:ascii="Segoe UI" w:eastAsia="Times New Roman" w:hAnsi="Segoe UI" w:cs="Segoe UI"/>
          <w:color w:val="0D0D0D"/>
          <w:sz w:val="24"/>
          <w:szCs w:val="24"/>
          <w:lang w:eastAsia="fr-FR"/>
        </w:rPr>
        <w:t xml:space="preserve"> </w:t>
      </w:r>
    </w:p>
    <w:p w:rsidR="0081327D" w:rsidRPr="0081327D" w:rsidRDefault="0081327D"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81327D">
        <w:rPr>
          <w:rFonts w:ascii="Segoe UI" w:eastAsia="Times New Roman" w:hAnsi="Segoe UI" w:cs="Segoe UI"/>
          <w:color w:val="0D0D0D"/>
          <w:sz w:val="20"/>
          <w:szCs w:val="24"/>
          <w:lang w:eastAsia="fr-FR"/>
        </w:rPr>
        <w:t>Lorsque vous effectuez un achat en ligne, les informations de paiement sont généralement chiffrées à l'aide du protocole SSL/TLS. Cela garantit que les données sensibles telles que les numéros de carte de crédit sont sécurisées lorsqu'elles sont transmises sur Internet.</w:t>
      </w:r>
    </w:p>
    <w:p w:rsidR="0081327D" w:rsidRPr="0081327D" w:rsidRDefault="0081327D" w:rsidP="0081327D">
      <w:pPr>
        <w:numPr>
          <w:ilvl w:val="0"/>
          <w:numId w:val="3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Gestion des Accès et des Identités (IAM)</w:t>
      </w:r>
      <w:r w:rsidRPr="0081327D">
        <w:rPr>
          <w:rFonts w:ascii="Segoe UI" w:eastAsia="Times New Roman" w:hAnsi="Segoe UI" w:cs="Segoe UI"/>
          <w:color w:val="0D0D0D"/>
          <w:sz w:val="24"/>
          <w:szCs w:val="24"/>
          <w:lang w:eastAsia="fr-FR"/>
        </w:rPr>
        <w:t xml:space="preserve"> :</w:t>
      </w:r>
    </w:p>
    <w:p w:rsidR="0099621C" w:rsidRPr="0099621C" w:rsidRDefault="0081327D" w:rsidP="0081327D">
      <w:pPr>
        <w:numPr>
          <w:ilvl w:val="1"/>
          <w:numId w:val="3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81327D">
        <w:rPr>
          <w:rFonts w:ascii="Segoe UI" w:eastAsia="Times New Roman" w:hAnsi="Segoe UI" w:cs="Segoe UI"/>
          <w:b/>
          <w:bCs/>
          <w:color w:val="0D0D0D"/>
          <w:sz w:val="24"/>
          <w:szCs w:val="24"/>
          <w:bdr w:val="single" w:sz="2" w:space="0" w:color="E3E3E3" w:frame="1"/>
          <w:lang w:eastAsia="fr-FR"/>
        </w:rPr>
        <w:t>Description :</w:t>
      </w:r>
      <w:r w:rsidRPr="0081327D">
        <w:rPr>
          <w:rFonts w:ascii="Segoe UI" w:eastAsia="Times New Roman" w:hAnsi="Segoe UI" w:cs="Segoe UI"/>
          <w:color w:val="0D0D0D"/>
          <w:sz w:val="24"/>
          <w:szCs w:val="24"/>
          <w:lang w:eastAsia="fr-FR"/>
        </w:rPr>
        <w:t xml:space="preserve"> </w:t>
      </w:r>
    </w:p>
    <w:p w:rsidR="0081327D" w:rsidRPr="0081327D" w:rsidRDefault="0081327D"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81327D">
        <w:rPr>
          <w:rFonts w:ascii="Segoe UI" w:eastAsia="Times New Roman" w:hAnsi="Segoe UI" w:cs="Segoe UI"/>
          <w:color w:val="0D0D0D"/>
          <w:sz w:val="20"/>
          <w:szCs w:val="24"/>
          <w:lang w:eastAsia="fr-FR"/>
        </w:rPr>
        <w:t>La gestion des accès et des identités contrôle les droits d'accès des utilisateurs aux ressources réseau, en s'assurant que seuls les utilisateurs autorisés peuvent accéder à certaines données ou systèmes.</w:t>
      </w:r>
    </w:p>
    <w:p w:rsidR="0099621C" w:rsidRDefault="0081327D" w:rsidP="0081327D">
      <w:pPr>
        <w:numPr>
          <w:ilvl w:val="1"/>
          <w:numId w:val="3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81327D">
        <w:rPr>
          <w:rFonts w:ascii="Segoe UI" w:eastAsia="Times New Roman" w:hAnsi="Segoe UI" w:cs="Segoe UI"/>
          <w:b/>
          <w:bCs/>
          <w:color w:val="0D0D0D"/>
          <w:sz w:val="24"/>
          <w:szCs w:val="24"/>
          <w:bdr w:val="single" w:sz="2" w:space="0" w:color="E3E3E3" w:frame="1"/>
          <w:lang w:eastAsia="fr-FR"/>
        </w:rPr>
        <w:t xml:space="preserve">Exemple </w:t>
      </w:r>
      <w:r w:rsidRPr="0081327D">
        <w:rPr>
          <w:rFonts w:ascii="Segoe UI" w:eastAsia="Times New Roman" w:hAnsi="Segoe UI" w:cs="Segoe UI"/>
          <w:b/>
          <w:bCs/>
          <w:color w:val="0D0D0D"/>
          <w:szCs w:val="24"/>
          <w:bdr w:val="single" w:sz="2" w:space="0" w:color="E3E3E3" w:frame="1"/>
          <w:lang w:eastAsia="fr-FR"/>
        </w:rPr>
        <w:t>:</w:t>
      </w:r>
      <w:r w:rsidRPr="0081327D">
        <w:rPr>
          <w:rFonts w:ascii="Segoe UI" w:eastAsia="Times New Roman" w:hAnsi="Segoe UI" w:cs="Segoe UI"/>
          <w:color w:val="0D0D0D"/>
          <w:szCs w:val="24"/>
          <w:lang w:eastAsia="fr-FR"/>
        </w:rPr>
        <w:t xml:space="preserve"> </w:t>
      </w:r>
    </w:p>
    <w:p w:rsidR="0081327D" w:rsidRPr="0081327D" w:rsidRDefault="0081327D"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81327D">
        <w:rPr>
          <w:rFonts w:ascii="Segoe UI" w:eastAsia="Times New Roman" w:hAnsi="Segoe UI" w:cs="Segoe UI"/>
          <w:color w:val="0D0D0D"/>
          <w:sz w:val="20"/>
          <w:szCs w:val="24"/>
          <w:lang w:eastAsia="fr-FR"/>
        </w:rPr>
        <w:t>Dans un environnement d'entreprise, un employé peut se voir attribuer des privilèges spécifiques en fonction de son rôle. Par exemple, un employé du service financier peut avoir accès aux données financières sensibles, tandis qu'un employé du service marketing n'y aura pas accès.</w:t>
      </w:r>
    </w:p>
    <w:p w:rsidR="0081327D" w:rsidRPr="0081327D" w:rsidRDefault="0081327D" w:rsidP="0081327D">
      <w:pPr>
        <w:numPr>
          <w:ilvl w:val="0"/>
          <w:numId w:val="3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81327D">
        <w:rPr>
          <w:rFonts w:ascii="Segoe UI" w:eastAsia="Times New Roman" w:hAnsi="Segoe UI" w:cs="Segoe UI"/>
          <w:b/>
          <w:bCs/>
          <w:color w:val="0D0D0D"/>
          <w:sz w:val="24"/>
          <w:szCs w:val="24"/>
          <w:bdr w:val="single" w:sz="2" w:space="0" w:color="E3E3E3" w:frame="1"/>
          <w:lang w:eastAsia="fr-FR"/>
        </w:rPr>
        <w:t>Mises à Jour et Correctifs de Sécurité</w:t>
      </w:r>
      <w:r w:rsidRPr="0081327D">
        <w:rPr>
          <w:rFonts w:ascii="Segoe UI" w:eastAsia="Times New Roman" w:hAnsi="Segoe UI" w:cs="Segoe UI"/>
          <w:color w:val="0D0D0D"/>
          <w:sz w:val="24"/>
          <w:szCs w:val="24"/>
          <w:lang w:eastAsia="fr-FR"/>
        </w:rPr>
        <w:t xml:space="preserve"> :</w:t>
      </w:r>
    </w:p>
    <w:p w:rsidR="0081327D" w:rsidRPr="0081327D" w:rsidRDefault="0081327D" w:rsidP="0099621C">
      <w:pPr>
        <w:numPr>
          <w:ilvl w:val="1"/>
          <w:numId w:val="3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81327D">
        <w:rPr>
          <w:rFonts w:ascii="Segoe UI" w:eastAsia="Times New Roman" w:hAnsi="Segoe UI" w:cs="Segoe UI"/>
          <w:b/>
          <w:bCs/>
          <w:color w:val="0D0D0D"/>
          <w:sz w:val="24"/>
          <w:szCs w:val="24"/>
          <w:bdr w:val="single" w:sz="2" w:space="0" w:color="E3E3E3" w:frame="1"/>
          <w:lang w:eastAsia="fr-FR"/>
        </w:rPr>
        <w:t>Description :</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 w:val="20"/>
          <w:szCs w:val="24"/>
          <w:lang w:eastAsia="fr-FR"/>
        </w:rPr>
        <w:t>Les mises à jour et correctifs de sécurité sont essentiels pour combler les failles de sécurité connues dans les logiciels et les systèmes, réduisant ainsi les risques d'exploitation par des attaquants.</w:t>
      </w:r>
    </w:p>
    <w:p w:rsidR="00275833" w:rsidRPr="00275833" w:rsidRDefault="0081327D" w:rsidP="00275833">
      <w:pPr>
        <w:numPr>
          <w:ilvl w:val="1"/>
          <w:numId w:val="37"/>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Cs w:val="24"/>
          <w:lang w:eastAsia="fr-FR"/>
        </w:rPr>
      </w:pPr>
      <w:r w:rsidRPr="0081327D">
        <w:rPr>
          <w:rFonts w:ascii="Segoe UI" w:eastAsia="Times New Roman" w:hAnsi="Segoe UI" w:cs="Segoe UI"/>
          <w:b/>
          <w:bCs/>
          <w:color w:val="0D0D0D"/>
          <w:sz w:val="24"/>
          <w:szCs w:val="24"/>
          <w:bdr w:val="single" w:sz="2" w:space="0" w:color="E3E3E3" w:frame="1"/>
          <w:lang w:eastAsia="fr-FR"/>
        </w:rPr>
        <w:lastRenderedPageBreak/>
        <w:t>Exemple :</w:t>
      </w:r>
      <w:r w:rsidRPr="0081327D">
        <w:rPr>
          <w:rFonts w:ascii="Segoe UI" w:eastAsia="Times New Roman" w:hAnsi="Segoe UI" w:cs="Segoe UI"/>
          <w:color w:val="0D0D0D"/>
          <w:sz w:val="24"/>
          <w:szCs w:val="24"/>
          <w:lang w:eastAsia="fr-FR"/>
        </w:rPr>
        <w:t xml:space="preserve"> </w:t>
      </w:r>
      <w:r w:rsidRPr="0081327D">
        <w:rPr>
          <w:rFonts w:ascii="Segoe UI" w:eastAsia="Times New Roman" w:hAnsi="Segoe UI" w:cs="Segoe UI"/>
          <w:color w:val="0D0D0D"/>
          <w:szCs w:val="24"/>
          <w:lang w:eastAsia="fr-FR"/>
        </w:rPr>
        <w:t>Les fabricants de logiciels publient régulièrement des mises à jour de sécurité pour leurs produits afin de corriger les vulnérabilités découvertes. Par exemple, les mises à jour de sécurité de Microsoft Windows corrigent souvent des failles de sécurité importantes qui pourraient être exploitées par des logiciels malveillants.</w:t>
      </w:r>
    </w:p>
    <w:p w:rsidR="0099621C" w:rsidRDefault="0099621C" w:rsidP="0099621C">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99621C">
        <w:rPr>
          <w:rFonts w:ascii="Segoe UI" w:eastAsia="Times New Roman" w:hAnsi="Segoe UI" w:cs="Segoe UI"/>
          <w:b/>
          <w:color w:val="0D0D0D"/>
          <w:sz w:val="24"/>
          <w:szCs w:val="24"/>
          <w:lang w:eastAsia="fr-FR"/>
        </w:rPr>
        <w:t>L'administration et la gestion des réseaux</w:t>
      </w:r>
      <w:r w:rsidRPr="0099621C">
        <w:rPr>
          <w:rFonts w:ascii="Segoe UI" w:eastAsia="Times New Roman" w:hAnsi="Segoe UI" w:cs="Segoe UI"/>
          <w:color w:val="0D0D0D"/>
          <w:sz w:val="24"/>
          <w:szCs w:val="24"/>
          <w:lang w:eastAsia="fr-FR"/>
        </w:rPr>
        <w:t xml:space="preserve"> sont des aspects cruciaux pour assurer le bon fonctionnement, la performance et la sécurité des infrastructures réseau. Voici une explication détaillée de ces concepts avec des exemples pratiques :</w:t>
      </w:r>
    </w:p>
    <w:p w:rsidR="0099621C" w:rsidRPr="0099621C" w:rsidRDefault="0099621C" w:rsidP="0099621C">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p>
    <w:p w:rsidR="0099621C" w:rsidRPr="0099621C" w:rsidRDefault="0099621C" w:rsidP="0099621C">
      <w:pPr>
        <w:numPr>
          <w:ilvl w:val="0"/>
          <w:numId w:val="3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Configuration des Équipements Réseau</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numPr>
          <w:ilvl w:val="1"/>
          <w:numId w:val="3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99621C">
        <w:rPr>
          <w:rFonts w:ascii="Segoe UI" w:eastAsia="Times New Roman" w:hAnsi="Segoe UI" w:cs="Segoe UI"/>
          <w:b/>
          <w:bCs/>
          <w:color w:val="0D0D0D"/>
          <w:sz w:val="24"/>
          <w:szCs w:val="24"/>
          <w:bdr w:val="single" w:sz="2" w:space="0" w:color="E3E3E3" w:frame="1"/>
          <w:lang w:eastAsia="fr-FR"/>
        </w:rPr>
        <w:t>Description :</w:t>
      </w:r>
      <w:r w:rsidRPr="0099621C">
        <w:rPr>
          <w:rFonts w:ascii="Segoe UI" w:eastAsia="Times New Roman" w:hAnsi="Segoe UI" w:cs="Segoe UI"/>
          <w:color w:val="0D0D0D"/>
          <w:sz w:val="24"/>
          <w:szCs w:val="24"/>
          <w:lang w:eastAsia="fr-FR"/>
        </w:rPr>
        <w:t xml:space="preserve"> </w:t>
      </w:r>
      <w:r w:rsidRPr="0099621C">
        <w:rPr>
          <w:rFonts w:ascii="Segoe UI" w:eastAsia="Times New Roman" w:hAnsi="Segoe UI" w:cs="Segoe UI"/>
          <w:color w:val="0D0D0D"/>
          <w:sz w:val="20"/>
          <w:szCs w:val="24"/>
          <w:lang w:eastAsia="fr-FR"/>
        </w:rPr>
        <w:t xml:space="preserve">L'administration réseau implique la configuration et la gestion des équipements réseau tels que les routeurs, les commutateurs, les </w:t>
      </w:r>
      <w:r w:rsidR="00E5254F" w:rsidRPr="0099621C">
        <w:rPr>
          <w:rFonts w:ascii="Segoe UI" w:eastAsia="Times New Roman" w:hAnsi="Segoe UI" w:cs="Segoe UI"/>
          <w:color w:val="0D0D0D"/>
          <w:sz w:val="20"/>
          <w:szCs w:val="24"/>
          <w:lang w:eastAsia="fr-FR"/>
        </w:rPr>
        <w:t>pare-feu</w:t>
      </w:r>
      <w:bookmarkStart w:id="0" w:name="_GoBack"/>
      <w:bookmarkEnd w:id="0"/>
      <w:r w:rsidRPr="0099621C">
        <w:rPr>
          <w:rFonts w:ascii="Segoe UI" w:eastAsia="Times New Roman" w:hAnsi="Segoe UI" w:cs="Segoe UI"/>
          <w:color w:val="0D0D0D"/>
          <w:sz w:val="20"/>
          <w:szCs w:val="24"/>
          <w:lang w:eastAsia="fr-FR"/>
        </w:rPr>
        <w:t>, les points d'accès sans fil, etc. Cela comprend la configuration des adresses IP, des VLANs, des listes de contrôle d'accès (ACL), des tunnels VPN, etc.</w:t>
      </w:r>
    </w:p>
    <w:p w:rsidR="0099621C" w:rsidRDefault="0099621C" w:rsidP="0099621C">
      <w:pPr>
        <w:numPr>
          <w:ilvl w:val="1"/>
          <w:numId w:val="3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99621C">
        <w:rPr>
          <w:rFonts w:ascii="Segoe UI" w:eastAsia="Times New Roman" w:hAnsi="Segoe UI" w:cs="Segoe UI"/>
          <w:b/>
          <w:bCs/>
          <w:color w:val="0D0D0D"/>
          <w:sz w:val="24"/>
          <w:szCs w:val="24"/>
          <w:bdr w:val="single" w:sz="2" w:space="0" w:color="E3E3E3" w:frame="1"/>
          <w:lang w:eastAsia="fr-FR"/>
        </w:rPr>
        <w:t>Exemple :</w:t>
      </w:r>
      <w:r w:rsidRPr="0099621C">
        <w:rPr>
          <w:rFonts w:ascii="Segoe UI" w:eastAsia="Times New Roman" w:hAnsi="Segoe UI" w:cs="Segoe UI"/>
          <w:color w:val="0D0D0D"/>
          <w:sz w:val="24"/>
          <w:szCs w:val="24"/>
          <w:lang w:eastAsia="fr-FR"/>
        </w:rPr>
        <w:t xml:space="preserve"> </w:t>
      </w:r>
      <w:r w:rsidRPr="0099621C">
        <w:rPr>
          <w:rFonts w:ascii="Segoe UI" w:eastAsia="Times New Roman" w:hAnsi="Segoe UI" w:cs="Segoe UI"/>
          <w:color w:val="0D0D0D"/>
          <w:sz w:val="20"/>
          <w:szCs w:val="24"/>
          <w:lang w:eastAsia="fr-FR"/>
        </w:rPr>
        <w:t>Un administrateur réseau configure un commutateur pour segmenter le trafic en différents VLANs afin de garantir la sécurité et l'efficacité du réseau. Chaque VLAN peut être configuré avec ses propres règles de sécurité et de routage.</w:t>
      </w:r>
    </w:p>
    <w:p w:rsidR="0099621C" w:rsidRPr="0099621C" w:rsidRDefault="0099621C"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p>
    <w:p w:rsidR="0099621C" w:rsidRPr="0099621C" w:rsidRDefault="0099621C" w:rsidP="0099621C">
      <w:pPr>
        <w:numPr>
          <w:ilvl w:val="0"/>
          <w:numId w:val="3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Surveillance et Maintenance des Performances</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numPr>
          <w:ilvl w:val="1"/>
          <w:numId w:val="3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99621C">
        <w:rPr>
          <w:rFonts w:ascii="Segoe UI" w:eastAsia="Times New Roman" w:hAnsi="Segoe UI" w:cs="Segoe UI"/>
          <w:b/>
          <w:bCs/>
          <w:color w:val="0D0D0D"/>
          <w:sz w:val="24"/>
          <w:szCs w:val="24"/>
          <w:bdr w:val="single" w:sz="2" w:space="0" w:color="E3E3E3" w:frame="1"/>
          <w:lang w:eastAsia="fr-FR"/>
        </w:rPr>
        <w:t>Description :</w:t>
      </w:r>
      <w:r w:rsidRPr="0099621C">
        <w:rPr>
          <w:rFonts w:ascii="Segoe UI" w:eastAsia="Times New Roman" w:hAnsi="Segoe UI" w:cs="Segoe UI"/>
          <w:color w:val="0D0D0D"/>
          <w:sz w:val="24"/>
          <w:szCs w:val="24"/>
          <w:lang w:eastAsia="fr-FR"/>
        </w:rPr>
        <w:t xml:space="preserve"> </w:t>
      </w:r>
      <w:r w:rsidRPr="0099621C">
        <w:rPr>
          <w:rFonts w:ascii="Segoe UI" w:eastAsia="Times New Roman" w:hAnsi="Segoe UI" w:cs="Segoe UI"/>
          <w:color w:val="0D0D0D"/>
          <w:sz w:val="20"/>
          <w:szCs w:val="24"/>
          <w:lang w:eastAsia="fr-FR"/>
        </w:rPr>
        <w:t>La surveillance des performances implique la surveillance continue du réseau pour détecter les problèmes de performance, de congestion, de perte de paquets, etc. La maintenance régulière comprend la mise à jour des logiciels, la gestion de la capacité, la sauvegarde et la restauration des configurations.</w:t>
      </w:r>
    </w:p>
    <w:p w:rsidR="0099621C" w:rsidRDefault="0099621C" w:rsidP="0099621C">
      <w:pPr>
        <w:numPr>
          <w:ilvl w:val="1"/>
          <w:numId w:val="3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99621C">
        <w:rPr>
          <w:rFonts w:ascii="Segoe UI" w:eastAsia="Times New Roman" w:hAnsi="Segoe UI" w:cs="Segoe UI"/>
          <w:b/>
          <w:bCs/>
          <w:color w:val="0D0D0D"/>
          <w:sz w:val="24"/>
          <w:szCs w:val="24"/>
          <w:bdr w:val="single" w:sz="2" w:space="0" w:color="E3E3E3" w:frame="1"/>
          <w:lang w:eastAsia="fr-FR"/>
        </w:rPr>
        <w:t>Exemple :</w:t>
      </w:r>
      <w:r w:rsidRPr="0099621C">
        <w:rPr>
          <w:rFonts w:ascii="Segoe UI" w:eastAsia="Times New Roman" w:hAnsi="Segoe UI" w:cs="Segoe UI"/>
          <w:color w:val="0D0D0D"/>
          <w:sz w:val="24"/>
          <w:szCs w:val="24"/>
          <w:lang w:eastAsia="fr-FR"/>
        </w:rPr>
        <w:t xml:space="preserve"> </w:t>
      </w:r>
      <w:r w:rsidRPr="0099621C">
        <w:rPr>
          <w:rFonts w:ascii="Segoe UI" w:eastAsia="Times New Roman" w:hAnsi="Segoe UI" w:cs="Segoe UI"/>
          <w:color w:val="0D0D0D"/>
          <w:sz w:val="20"/>
          <w:szCs w:val="24"/>
          <w:lang w:eastAsia="fr-FR"/>
        </w:rPr>
        <w:t>Un administrateur réseau utilise des outils de surveillance tels que Nagios, Zabbix ou SolarWinds pour surveiller le trafic réseau, les performances des équipements et les temps de disponibilité. En cas de dégradation des performances ou d'indisponibilité d'un équipement, des actions correctives sont entreprises pour résoudre les problèmes.</w:t>
      </w:r>
    </w:p>
    <w:p w:rsidR="0099621C" w:rsidRPr="0099621C" w:rsidRDefault="0099621C"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p>
    <w:p w:rsidR="0099621C" w:rsidRPr="0099621C" w:rsidRDefault="0099621C" w:rsidP="0099621C">
      <w:pPr>
        <w:numPr>
          <w:ilvl w:val="0"/>
          <w:numId w:val="3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Gestion des Utilisateurs et des Accès</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numPr>
          <w:ilvl w:val="1"/>
          <w:numId w:val="3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Description :</w:t>
      </w:r>
      <w:r w:rsidRPr="0099621C">
        <w:rPr>
          <w:rFonts w:ascii="Segoe UI" w:eastAsia="Times New Roman" w:hAnsi="Segoe UI" w:cs="Segoe UI"/>
          <w:color w:val="0D0D0D"/>
          <w:sz w:val="24"/>
          <w:szCs w:val="24"/>
          <w:lang w:eastAsia="fr-FR"/>
        </w:rPr>
        <w:t xml:space="preserve"> La gestion des utilisateurs et des accès consiste à définir et à gérer les comptes utilisateur, les droits d'accès aux ressources réseau et les politiques de sécurité. Cela inclut également la gestion des identités, des authentifications et des autorisations.</w:t>
      </w:r>
    </w:p>
    <w:p w:rsidR="0099621C" w:rsidRDefault="0099621C" w:rsidP="0099621C">
      <w:pPr>
        <w:numPr>
          <w:ilvl w:val="1"/>
          <w:numId w:val="3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Exemple :</w:t>
      </w:r>
      <w:r w:rsidRPr="0099621C">
        <w:rPr>
          <w:rFonts w:ascii="Segoe UI" w:eastAsia="Times New Roman" w:hAnsi="Segoe UI" w:cs="Segoe UI"/>
          <w:color w:val="0D0D0D"/>
          <w:sz w:val="24"/>
          <w:szCs w:val="24"/>
          <w:lang w:eastAsia="fr-FR"/>
        </w:rPr>
        <w:t xml:space="preserve"> Un administrateur réseau crée des comptes utilisateur avec des privilèges spécifiques pour accéder aux ressources réseau telles que les partages de fichiers, les serveurs applicatifs ou les bases de données. Ces comptes sont gérés de manière à garantir que seules les personnes autorisées ont accès aux ressources appropriées.</w:t>
      </w:r>
    </w:p>
    <w:p w:rsidR="0099621C" w:rsidRDefault="0099621C"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275833" w:rsidRDefault="00275833"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275833" w:rsidRDefault="00275833"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275833" w:rsidRDefault="00275833"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275833" w:rsidRDefault="00275833"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275833" w:rsidRDefault="00275833"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275833" w:rsidRPr="0099621C" w:rsidRDefault="00275833"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99621C" w:rsidRPr="0099621C" w:rsidRDefault="0099621C" w:rsidP="0099621C">
      <w:pPr>
        <w:numPr>
          <w:ilvl w:val="0"/>
          <w:numId w:val="3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lastRenderedPageBreak/>
        <w:t>Déploiement de Nouvelles Technologies</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numPr>
          <w:ilvl w:val="1"/>
          <w:numId w:val="3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99621C">
        <w:rPr>
          <w:rFonts w:ascii="Segoe UI" w:eastAsia="Times New Roman" w:hAnsi="Segoe UI" w:cs="Segoe UI"/>
          <w:b/>
          <w:bCs/>
          <w:color w:val="0D0D0D"/>
          <w:sz w:val="24"/>
          <w:szCs w:val="24"/>
          <w:bdr w:val="single" w:sz="2" w:space="0" w:color="E3E3E3" w:frame="1"/>
          <w:lang w:eastAsia="fr-FR"/>
        </w:rPr>
        <w:t>Description :</w:t>
      </w:r>
      <w:r w:rsidRPr="0099621C">
        <w:rPr>
          <w:rFonts w:ascii="Segoe UI" w:eastAsia="Times New Roman" w:hAnsi="Segoe UI" w:cs="Segoe UI"/>
          <w:color w:val="0D0D0D"/>
          <w:sz w:val="24"/>
          <w:szCs w:val="24"/>
          <w:lang w:eastAsia="fr-FR"/>
        </w:rPr>
        <w:t xml:space="preserve"> </w:t>
      </w:r>
      <w:r w:rsidRPr="0099621C">
        <w:rPr>
          <w:rFonts w:ascii="Segoe UI" w:eastAsia="Times New Roman" w:hAnsi="Segoe UI" w:cs="Segoe UI"/>
          <w:color w:val="0D0D0D"/>
          <w:sz w:val="20"/>
          <w:szCs w:val="24"/>
          <w:lang w:eastAsia="fr-FR"/>
        </w:rPr>
        <w:t>L'administration et la gestion des réseaux impliquent souvent le déploiement de nouvelles technologies pour répondre aux besoins évolutifs de l'entreprise, comme la virtualisation, le cloud computing, la VoIP, etc.</w:t>
      </w:r>
    </w:p>
    <w:p w:rsidR="0099621C" w:rsidRDefault="0099621C" w:rsidP="00275833">
      <w:pPr>
        <w:numPr>
          <w:ilvl w:val="1"/>
          <w:numId w:val="3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r w:rsidRPr="0099621C">
        <w:rPr>
          <w:rFonts w:ascii="Segoe UI" w:eastAsia="Times New Roman" w:hAnsi="Segoe UI" w:cs="Segoe UI"/>
          <w:b/>
          <w:bCs/>
          <w:color w:val="0D0D0D"/>
          <w:sz w:val="20"/>
          <w:szCs w:val="24"/>
          <w:bdr w:val="single" w:sz="2" w:space="0" w:color="E3E3E3" w:frame="1"/>
          <w:lang w:eastAsia="fr-FR"/>
        </w:rPr>
        <w:t>Exemple :</w:t>
      </w:r>
      <w:r w:rsidRPr="0099621C">
        <w:rPr>
          <w:rFonts w:ascii="Segoe UI" w:eastAsia="Times New Roman" w:hAnsi="Segoe UI" w:cs="Segoe UI"/>
          <w:color w:val="0D0D0D"/>
          <w:sz w:val="20"/>
          <w:szCs w:val="24"/>
          <w:lang w:eastAsia="fr-FR"/>
        </w:rPr>
        <w:t xml:space="preserve"> Un administrateur réseau met en place une infrastructure de cloud privé pour permettre aux utilisateurs de provisionner rapidement des machines virtuelles et de déployer des applications selon les besoins. Il configure également des règles de sécurité pour protéger les données sensibles stockées dans le cloud.</w:t>
      </w:r>
    </w:p>
    <w:p w:rsidR="00275833"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0"/>
          <w:szCs w:val="24"/>
          <w:bdr w:val="single" w:sz="2" w:space="0" w:color="E3E3E3" w:frame="1"/>
          <w:lang w:eastAsia="fr-FR"/>
        </w:rPr>
      </w:pPr>
    </w:p>
    <w:p w:rsidR="00275833"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0"/>
          <w:szCs w:val="24"/>
          <w:bdr w:val="single" w:sz="2" w:space="0" w:color="E3E3E3" w:frame="1"/>
          <w:lang w:eastAsia="fr-FR"/>
        </w:rPr>
      </w:pPr>
    </w:p>
    <w:p w:rsidR="00275833"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b/>
          <w:bCs/>
          <w:color w:val="0D0D0D"/>
          <w:sz w:val="20"/>
          <w:szCs w:val="24"/>
          <w:bdr w:val="single" w:sz="2" w:space="0" w:color="E3E3E3" w:frame="1"/>
          <w:lang w:eastAsia="fr-FR"/>
        </w:rPr>
      </w:pPr>
    </w:p>
    <w:p w:rsidR="00275833" w:rsidRPr="0099621C"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0"/>
          <w:szCs w:val="24"/>
          <w:lang w:eastAsia="fr-FR"/>
        </w:rPr>
      </w:pPr>
    </w:p>
    <w:p w:rsidR="0099621C" w:rsidRPr="0099621C" w:rsidRDefault="0099621C" w:rsidP="0099621C">
      <w:pPr>
        <w:numPr>
          <w:ilvl w:val="0"/>
          <w:numId w:val="3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Documentation et Gestion des Changements</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numPr>
          <w:ilvl w:val="1"/>
          <w:numId w:val="3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Description :</w:t>
      </w:r>
      <w:r w:rsidRPr="0099621C">
        <w:rPr>
          <w:rFonts w:ascii="Segoe UI" w:eastAsia="Times New Roman" w:hAnsi="Segoe UI" w:cs="Segoe UI"/>
          <w:color w:val="0D0D0D"/>
          <w:sz w:val="20"/>
          <w:szCs w:val="24"/>
          <w:lang w:eastAsia="fr-FR"/>
        </w:rPr>
        <w:t xml:space="preserve"> La documentation des configurations, des procédures et des changements est essentielle pour assurer la traçabilité et la cohérence du réseau. La gestion des changements garantit que les modifications apportées au réseau sont planifiées, autorisées et documentées.</w:t>
      </w:r>
    </w:p>
    <w:p w:rsidR="0099621C" w:rsidRPr="00275833" w:rsidRDefault="0099621C" w:rsidP="00275833">
      <w:pPr>
        <w:numPr>
          <w:ilvl w:val="1"/>
          <w:numId w:val="38"/>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Exemple :</w:t>
      </w:r>
      <w:r w:rsidRPr="0099621C">
        <w:rPr>
          <w:rFonts w:ascii="Segoe UI" w:eastAsia="Times New Roman" w:hAnsi="Segoe UI" w:cs="Segoe UI"/>
          <w:color w:val="0D0D0D"/>
          <w:sz w:val="24"/>
          <w:szCs w:val="24"/>
          <w:lang w:eastAsia="fr-FR"/>
        </w:rPr>
        <w:t xml:space="preserve"> Avant de mettre en œuvre un changement majeur dans le réseau, tel que l'ajout d'un nouveau serveur ou la modification de la configuration d'un routeur, un administrateur réseau crée un plan de changement détaillé. Ce plan est examiné, approuvé et documenté avant d'être mis en œuvre.</w:t>
      </w:r>
    </w:p>
    <w:p w:rsidR="0099621C" w:rsidRDefault="0099621C" w:rsidP="0099621C">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szCs w:val="24"/>
          <w:lang w:eastAsia="fr-FR"/>
        </w:rPr>
      </w:pPr>
    </w:p>
    <w:p w:rsidR="00275833" w:rsidRPr="00275833" w:rsidRDefault="00275833" w:rsidP="00275833">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sz w:val="24"/>
          <w:szCs w:val="24"/>
          <w:lang w:eastAsia="fr-FR"/>
        </w:rPr>
      </w:pPr>
      <w:r w:rsidRPr="0099621C">
        <w:rPr>
          <w:rFonts w:ascii="Segoe UI" w:eastAsia="Times New Roman" w:hAnsi="Segoe UI" w:cs="Segoe UI"/>
          <w:color w:val="0D0D0D"/>
          <w:sz w:val="24"/>
          <w:szCs w:val="24"/>
          <w:lang w:eastAsia="fr-FR"/>
        </w:rPr>
        <w:t>En conclusion, les normes et réglementations en matière de sécurité des réseaux fournissent un cadre pour garantir la conformité, la protection des données et la gestion des risques dans les environnements informatiques. Les entreprises doivent se conformer à ces normes pour assurer la sécurité et la confidentialité des données de leurs clients, ainsi que pour éviter les amendes et les sanctions réglementaires.</w:t>
      </w:r>
    </w:p>
    <w:p w:rsidR="0099621C" w:rsidRDefault="0099621C" w:rsidP="00275833">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Cs w:val="24"/>
          <w:lang w:eastAsia="fr-FR"/>
        </w:rPr>
      </w:pPr>
    </w:p>
    <w:p w:rsidR="0099621C" w:rsidRDefault="0099621C" w:rsidP="0099621C">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eastAsia="fr-FR"/>
        </w:rPr>
      </w:pPr>
      <w:r w:rsidRPr="0099621C">
        <w:rPr>
          <w:rFonts w:ascii="Segoe UI" w:eastAsia="Times New Roman" w:hAnsi="Segoe UI" w:cs="Segoe UI"/>
          <w:b/>
          <w:color w:val="0D0D0D"/>
          <w:sz w:val="24"/>
          <w:szCs w:val="24"/>
          <w:lang w:eastAsia="fr-FR"/>
        </w:rPr>
        <w:t>Les normes et réglementations</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eastAsia="fr-FR"/>
        </w:rPr>
      </w:pPr>
      <w:r w:rsidRPr="0099621C">
        <w:rPr>
          <w:rFonts w:ascii="Segoe UI" w:eastAsia="Times New Roman" w:hAnsi="Segoe UI" w:cs="Segoe UI"/>
          <w:color w:val="0D0D0D"/>
          <w:sz w:val="24"/>
          <w:szCs w:val="24"/>
          <w:lang w:eastAsia="fr-FR"/>
        </w:rPr>
        <w:t>En matière de sécurité des réseaux sont des directives établies par des organismes gouvernementaux, des institutions internationales ou des organisations industrielles pour garantir la sécurité, la confidentialité et l'intégrité des données sur les réseaux. Voici une explication détaillée de ce concept :</w:t>
      </w:r>
    </w:p>
    <w:p w:rsidR="0099621C" w:rsidRPr="0099621C" w:rsidRDefault="0099621C" w:rsidP="0099621C">
      <w:pPr>
        <w:numPr>
          <w:ilvl w:val="0"/>
          <w:numId w:val="3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RGPD (Règlement Général sur la Protection des Données)</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numPr>
          <w:ilvl w:val="1"/>
          <w:numId w:val="3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Description :</w:t>
      </w:r>
      <w:r w:rsidRPr="0099621C">
        <w:rPr>
          <w:rFonts w:ascii="Segoe UI" w:eastAsia="Times New Roman" w:hAnsi="Segoe UI" w:cs="Segoe UI"/>
          <w:color w:val="0D0D0D"/>
          <w:sz w:val="24"/>
          <w:szCs w:val="24"/>
          <w:lang w:eastAsia="fr-FR"/>
        </w:rPr>
        <w:t xml:space="preserve"> Le RGPD est une réglementation de l'Union européenne (UE) qui vise à renforcer et à unifier la protection des données des citoyens de l'UE. Il établit des règles strictes sur la collecte, le traitement et la conservation des données personnelles.</w:t>
      </w:r>
    </w:p>
    <w:p w:rsidR="0099621C" w:rsidRPr="0099621C" w:rsidRDefault="0099621C" w:rsidP="00275833">
      <w:pPr>
        <w:numPr>
          <w:ilvl w:val="1"/>
          <w:numId w:val="3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Exemple :</w:t>
      </w:r>
      <w:r w:rsidRPr="0099621C">
        <w:rPr>
          <w:rFonts w:ascii="Segoe UI" w:eastAsia="Times New Roman" w:hAnsi="Segoe UI" w:cs="Segoe UI"/>
          <w:color w:val="0D0D0D"/>
          <w:sz w:val="24"/>
          <w:szCs w:val="24"/>
          <w:lang w:eastAsia="fr-FR"/>
        </w:rPr>
        <w:t xml:space="preserve"> Une entreprise qui traite des données personnelles doit se conformer aux exigences du RGPD en mettant en place des mesures de sécurité appropriées telles que le chiffrement des données, la gestion des consentements, et la notification des violations de données.</w:t>
      </w:r>
    </w:p>
    <w:p w:rsidR="0099621C" w:rsidRPr="0099621C" w:rsidRDefault="0099621C" w:rsidP="0099621C">
      <w:pPr>
        <w:numPr>
          <w:ilvl w:val="0"/>
          <w:numId w:val="3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lastRenderedPageBreak/>
        <w:t>ISO/IEC 27001</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numPr>
          <w:ilvl w:val="1"/>
          <w:numId w:val="3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Description :</w:t>
      </w:r>
      <w:r w:rsidRPr="0099621C">
        <w:rPr>
          <w:rFonts w:ascii="Segoe UI" w:eastAsia="Times New Roman" w:hAnsi="Segoe UI" w:cs="Segoe UI"/>
          <w:color w:val="0D0D0D"/>
          <w:sz w:val="24"/>
          <w:szCs w:val="24"/>
          <w:lang w:eastAsia="fr-FR"/>
        </w:rPr>
        <w:t xml:space="preserve"> La norme ISO/IEC 27001 est une norme internationale pour la gestion de la sécurité de l'information. Elle fournit un cadre pour établir, mettre en œuvre, maintenir et améliorer un système de gestion de la sécurité de l'information (SMSI).</w:t>
      </w:r>
    </w:p>
    <w:p w:rsidR="0099621C" w:rsidRDefault="0099621C" w:rsidP="0099621C">
      <w:pPr>
        <w:numPr>
          <w:ilvl w:val="1"/>
          <w:numId w:val="3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Exemple :</w:t>
      </w:r>
      <w:r w:rsidRPr="0099621C">
        <w:rPr>
          <w:rFonts w:ascii="Segoe UI" w:eastAsia="Times New Roman" w:hAnsi="Segoe UI" w:cs="Segoe UI"/>
          <w:color w:val="0D0D0D"/>
          <w:sz w:val="24"/>
          <w:szCs w:val="24"/>
          <w:lang w:eastAsia="fr-FR"/>
        </w:rPr>
        <w:t xml:space="preserve"> Une entreprise qui cherche à obtenir la certification ISO/IEC 27001 doit mettre en place des politiques et des procédures de sécurité conformes aux exigences de la norme, telles que la gestion des risques, la sensibilisation à la sécurité et la surveillance des performances.</w:t>
      </w:r>
    </w:p>
    <w:p w:rsidR="0099621C" w:rsidRPr="0099621C" w:rsidRDefault="0099621C"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99621C" w:rsidRPr="0099621C" w:rsidRDefault="0099621C" w:rsidP="0099621C">
      <w:pPr>
        <w:numPr>
          <w:ilvl w:val="0"/>
          <w:numId w:val="3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PCI DSS (Payment Card Industry Data Security Standard)</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numPr>
          <w:ilvl w:val="1"/>
          <w:numId w:val="3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Description :</w:t>
      </w:r>
      <w:r w:rsidRPr="0099621C">
        <w:rPr>
          <w:rFonts w:ascii="Segoe UI" w:eastAsia="Times New Roman" w:hAnsi="Segoe UI" w:cs="Segoe UI"/>
          <w:color w:val="0D0D0D"/>
          <w:sz w:val="24"/>
          <w:szCs w:val="24"/>
          <w:lang w:eastAsia="fr-FR"/>
        </w:rPr>
        <w:t xml:space="preserve"> Le PCI DSS est une norme de sécurité des données destinée à protéger les informations de paiement des transactions par carte de crédit. Elle est applicable aux commerçants, aux prestataires de services de paiement et aux institutions financières.</w:t>
      </w:r>
    </w:p>
    <w:p w:rsidR="00A87B27" w:rsidRDefault="0099621C" w:rsidP="00275833">
      <w:pPr>
        <w:numPr>
          <w:ilvl w:val="1"/>
          <w:numId w:val="3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Exemple :</w:t>
      </w:r>
      <w:r w:rsidRPr="0099621C">
        <w:rPr>
          <w:rFonts w:ascii="Segoe UI" w:eastAsia="Times New Roman" w:hAnsi="Segoe UI" w:cs="Segoe UI"/>
          <w:color w:val="0D0D0D"/>
          <w:sz w:val="24"/>
          <w:szCs w:val="24"/>
          <w:lang w:eastAsia="fr-FR"/>
        </w:rPr>
        <w:t xml:space="preserve"> Les entreprises qui traitent des paiements par carte de crédit doivent se conformer aux exigences du PCI DSS en mettant en place des contrôles de sécurité tels que le chiffrement des données, la segmentation du réseau et la surveillance des accès aux systèmes de paiement.</w:t>
      </w:r>
    </w:p>
    <w:p w:rsidR="00275833" w:rsidRPr="0099621C" w:rsidRDefault="00275833" w:rsidP="00275833">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99621C" w:rsidRPr="0099621C" w:rsidRDefault="0099621C" w:rsidP="0099621C">
      <w:pPr>
        <w:numPr>
          <w:ilvl w:val="0"/>
          <w:numId w:val="3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Lois Nationales sur la Protection des Données</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numPr>
          <w:ilvl w:val="1"/>
          <w:numId w:val="3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Description :</w:t>
      </w:r>
      <w:r w:rsidRPr="0099621C">
        <w:rPr>
          <w:rFonts w:ascii="Segoe UI" w:eastAsia="Times New Roman" w:hAnsi="Segoe UI" w:cs="Segoe UI"/>
          <w:color w:val="0D0D0D"/>
          <w:sz w:val="24"/>
          <w:szCs w:val="24"/>
          <w:lang w:eastAsia="fr-FR"/>
        </w:rPr>
        <w:t xml:space="preserve"> De nombreux pays ont leurs propres lois et réglementations sur la protection des données, qui définissent les obligations et les responsabilités des entreprises en matière de collecte, de traitement et de stockage des données personnelles.</w:t>
      </w:r>
    </w:p>
    <w:p w:rsidR="0099621C" w:rsidRDefault="0099621C" w:rsidP="0099621C">
      <w:pPr>
        <w:numPr>
          <w:ilvl w:val="1"/>
          <w:numId w:val="3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Exemple :</w:t>
      </w:r>
      <w:r w:rsidRPr="0099621C">
        <w:rPr>
          <w:rFonts w:ascii="Segoe UI" w:eastAsia="Times New Roman" w:hAnsi="Segoe UI" w:cs="Segoe UI"/>
          <w:color w:val="0D0D0D"/>
          <w:sz w:val="24"/>
          <w:szCs w:val="24"/>
          <w:lang w:eastAsia="fr-FR"/>
        </w:rPr>
        <w:t xml:space="preserve"> Aux États-Unis, la loi HIPAA (Health Insurance Portability and Accountability Act) réglemente la protection des informations de santé, tandis que la loi CCPA (California Consumer Privacy Act) en Californie accorde aux consommateurs des droits sur leurs données personnelles.</w:t>
      </w:r>
    </w:p>
    <w:p w:rsidR="0099621C" w:rsidRPr="0099621C" w:rsidRDefault="0099621C" w:rsidP="0099621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p>
    <w:p w:rsidR="0099621C" w:rsidRPr="0099621C" w:rsidRDefault="0099621C" w:rsidP="0099621C">
      <w:pPr>
        <w:numPr>
          <w:ilvl w:val="0"/>
          <w:numId w:val="3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Normes de Sécurité Industrielles</w:t>
      </w:r>
      <w:r w:rsidRPr="0099621C">
        <w:rPr>
          <w:rFonts w:ascii="Segoe UI" w:eastAsia="Times New Roman" w:hAnsi="Segoe UI" w:cs="Segoe UI"/>
          <w:color w:val="0D0D0D"/>
          <w:sz w:val="24"/>
          <w:szCs w:val="24"/>
          <w:lang w:eastAsia="fr-FR"/>
        </w:rPr>
        <w:t xml:space="preserve"> :</w:t>
      </w:r>
    </w:p>
    <w:p w:rsidR="0099621C" w:rsidRPr="0099621C" w:rsidRDefault="0099621C" w:rsidP="0099621C">
      <w:pPr>
        <w:numPr>
          <w:ilvl w:val="1"/>
          <w:numId w:val="3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Description :</w:t>
      </w:r>
      <w:r w:rsidRPr="0099621C">
        <w:rPr>
          <w:rFonts w:ascii="Segoe UI" w:eastAsia="Times New Roman" w:hAnsi="Segoe UI" w:cs="Segoe UI"/>
          <w:color w:val="0D0D0D"/>
          <w:sz w:val="24"/>
          <w:szCs w:val="24"/>
          <w:lang w:eastAsia="fr-FR"/>
        </w:rPr>
        <w:t xml:space="preserve"> Certaines industries ont leurs propres normes et directives de sécurité spécifiques. Par exemple, dans le secteur des technologies de l'information et de la communication (TIC), des normes telles que NIST (National Institute of Standards and Technology) sont largement utilisées pour la gestion des risques et la sécurité des systèmes d'information.</w:t>
      </w:r>
    </w:p>
    <w:p w:rsidR="0099621C" w:rsidRPr="0099621C" w:rsidRDefault="0099621C" w:rsidP="0099621C">
      <w:pPr>
        <w:numPr>
          <w:ilvl w:val="1"/>
          <w:numId w:val="39"/>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99621C">
        <w:rPr>
          <w:rFonts w:ascii="Segoe UI" w:eastAsia="Times New Roman" w:hAnsi="Segoe UI" w:cs="Segoe UI"/>
          <w:b/>
          <w:bCs/>
          <w:color w:val="0D0D0D"/>
          <w:sz w:val="24"/>
          <w:szCs w:val="24"/>
          <w:bdr w:val="single" w:sz="2" w:space="0" w:color="E3E3E3" w:frame="1"/>
          <w:lang w:eastAsia="fr-FR"/>
        </w:rPr>
        <w:t>Exemple :</w:t>
      </w:r>
      <w:r w:rsidRPr="0099621C">
        <w:rPr>
          <w:rFonts w:ascii="Segoe UI" w:eastAsia="Times New Roman" w:hAnsi="Segoe UI" w:cs="Segoe UI"/>
          <w:color w:val="0D0D0D"/>
          <w:sz w:val="24"/>
          <w:szCs w:val="24"/>
          <w:lang w:eastAsia="fr-FR"/>
        </w:rPr>
        <w:t xml:space="preserve"> Une entreprise qui fournit des services cloud peut se conformer aux recommandations de sécurité de NIST SP 800-53 en mettant en place des contrôles de sécurité appropriés pour protéger les données de ses clients.</w:t>
      </w:r>
    </w:p>
    <w:p w:rsidR="0099621C" w:rsidRDefault="0099621C" w:rsidP="0099621C">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szCs w:val="24"/>
          <w:lang w:eastAsia="fr-FR"/>
        </w:rPr>
      </w:pPr>
    </w:p>
    <w:p w:rsidR="0099621C" w:rsidRDefault="0099621C" w:rsidP="0099621C">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szCs w:val="24"/>
          <w:lang w:eastAsia="fr-FR"/>
        </w:rPr>
      </w:pPr>
    </w:p>
    <w:sectPr w:rsidR="0099621C"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E3B" w:rsidRDefault="00936E3B" w:rsidP="00D45B5A">
      <w:r>
        <w:separator/>
      </w:r>
    </w:p>
  </w:endnote>
  <w:endnote w:type="continuationSeparator" w:id="0">
    <w:p w:rsidR="00936E3B" w:rsidRDefault="00936E3B"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E3B" w:rsidRDefault="00936E3B" w:rsidP="00D45B5A">
      <w:r>
        <w:separator/>
      </w:r>
    </w:p>
  </w:footnote>
  <w:footnote w:type="continuationSeparator" w:id="0">
    <w:p w:rsidR="00936E3B" w:rsidRDefault="00936E3B" w:rsidP="00D4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4F50E8"/>
    <w:multiLevelType w:val="multilevel"/>
    <w:tmpl w:val="2D989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14E03F6"/>
    <w:multiLevelType w:val="multilevel"/>
    <w:tmpl w:val="241A7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9D68BC"/>
    <w:multiLevelType w:val="multilevel"/>
    <w:tmpl w:val="88EE7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937FCB"/>
    <w:multiLevelType w:val="multilevel"/>
    <w:tmpl w:val="BB927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C4638F"/>
    <w:multiLevelType w:val="multilevel"/>
    <w:tmpl w:val="3E084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F40416"/>
    <w:multiLevelType w:val="multilevel"/>
    <w:tmpl w:val="D612F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DA6EA9"/>
    <w:multiLevelType w:val="multilevel"/>
    <w:tmpl w:val="4EB4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164A2"/>
    <w:multiLevelType w:val="multilevel"/>
    <w:tmpl w:val="CE9A92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DDD5999"/>
    <w:multiLevelType w:val="multilevel"/>
    <w:tmpl w:val="0F9AD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1153C06"/>
    <w:multiLevelType w:val="multilevel"/>
    <w:tmpl w:val="D8248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9D356C"/>
    <w:multiLevelType w:val="multilevel"/>
    <w:tmpl w:val="7AE89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C51B91"/>
    <w:multiLevelType w:val="multilevel"/>
    <w:tmpl w:val="754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B174BE"/>
    <w:multiLevelType w:val="multilevel"/>
    <w:tmpl w:val="DE6A1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232DA7"/>
    <w:multiLevelType w:val="multilevel"/>
    <w:tmpl w:val="30548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3"/>
  </w:num>
  <w:num w:numId="3">
    <w:abstractNumId w:val="10"/>
  </w:num>
  <w:num w:numId="4">
    <w:abstractNumId w:val="35"/>
  </w:num>
  <w:num w:numId="5">
    <w:abstractNumId w:val="16"/>
  </w:num>
  <w:num w:numId="6">
    <w:abstractNumId w:val="24"/>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0"/>
  </w:num>
  <w:num w:numId="20">
    <w:abstractNumId w:val="30"/>
  </w:num>
  <w:num w:numId="21">
    <w:abstractNumId w:val="25"/>
  </w:num>
  <w:num w:numId="22">
    <w:abstractNumId w:val="12"/>
  </w:num>
  <w:num w:numId="23">
    <w:abstractNumId w:val="39"/>
  </w:num>
  <w:num w:numId="24">
    <w:abstractNumId w:val="32"/>
  </w:num>
  <w:num w:numId="25">
    <w:abstractNumId w:val="28"/>
  </w:num>
  <w:num w:numId="26">
    <w:abstractNumId w:val="36"/>
  </w:num>
  <w:num w:numId="27">
    <w:abstractNumId w:val="31"/>
  </w:num>
  <w:num w:numId="28">
    <w:abstractNumId w:val="17"/>
  </w:num>
  <w:num w:numId="29">
    <w:abstractNumId w:val="14"/>
  </w:num>
  <w:num w:numId="30">
    <w:abstractNumId w:val="23"/>
  </w:num>
  <w:num w:numId="31">
    <w:abstractNumId w:val="34"/>
  </w:num>
  <w:num w:numId="32">
    <w:abstractNumId w:val="33"/>
  </w:num>
  <w:num w:numId="33">
    <w:abstractNumId w:val="27"/>
  </w:num>
  <w:num w:numId="34">
    <w:abstractNumId w:val="22"/>
  </w:num>
  <w:num w:numId="35">
    <w:abstractNumId w:val="37"/>
  </w:num>
  <w:num w:numId="36">
    <w:abstractNumId w:val="21"/>
  </w:num>
  <w:num w:numId="37">
    <w:abstractNumId w:val="11"/>
  </w:num>
  <w:num w:numId="38">
    <w:abstractNumId w:val="15"/>
  </w:num>
  <w:num w:numId="39">
    <w:abstractNumId w:val="38"/>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23D"/>
    <w:rsid w:val="001D5632"/>
    <w:rsid w:val="00275833"/>
    <w:rsid w:val="0034509E"/>
    <w:rsid w:val="00476C57"/>
    <w:rsid w:val="004E108E"/>
    <w:rsid w:val="005566B6"/>
    <w:rsid w:val="00645252"/>
    <w:rsid w:val="006D3D74"/>
    <w:rsid w:val="00713DD8"/>
    <w:rsid w:val="007B21CC"/>
    <w:rsid w:val="007E537F"/>
    <w:rsid w:val="0081327D"/>
    <w:rsid w:val="0083569A"/>
    <w:rsid w:val="0089123D"/>
    <w:rsid w:val="00936E3B"/>
    <w:rsid w:val="0099621C"/>
    <w:rsid w:val="00A87B27"/>
    <w:rsid w:val="00A9204E"/>
    <w:rsid w:val="00BD3446"/>
    <w:rsid w:val="00BE1689"/>
    <w:rsid w:val="00D45B5A"/>
    <w:rsid w:val="00E5254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Emphasepl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Emphase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pl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customStyle="1"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customStyle="1" w:styleId="Hashtag">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customStyle="1" w:styleId="SmartHyperlink">
    <w:name w:val="Smart Hyperlink"/>
    <w:basedOn w:val="Policepardfaut"/>
    <w:uiPriority w:val="99"/>
    <w:semiHidden/>
    <w:unhideWhenUsed/>
    <w:rsid w:val="00D45B5A"/>
    <w:rPr>
      <w:rFonts w:ascii="Calibri" w:hAnsi="Calibri" w:cs="Calibri"/>
      <w:u w:val="dotted"/>
    </w:rPr>
  </w:style>
  <w:style w:type="character" w:customStyle="1" w:styleId="UnresolvedMention">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109">
      <w:bodyDiv w:val="1"/>
      <w:marLeft w:val="0"/>
      <w:marRight w:val="0"/>
      <w:marTop w:val="0"/>
      <w:marBottom w:val="0"/>
      <w:divBdr>
        <w:top w:val="none" w:sz="0" w:space="0" w:color="auto"/>
        <w:left w:val="none" w:sz="0" w:space="0" w:color="auto"/>
        <w:bottom w:val="none" w:sz="0" w:space="0" w:color="auto"/>
        <w:right w:val="none" w:sz="0" w:space="0" w:color="auto"/>
      </w:divBdr>
    </w:div>
    <w:div w:id="168834094">
      <w:bodyDiv w:val="1"/>
      <w:marLeft w:val="0"/>
      <w:marRight w:val="0"/>
      <w:marTop w:val="0"/>
      <w:marBottom w:val="0"/>
      <w:divBdr>
        <w:top w:val="none" w:sz="0" w:space="0" w:color="auto"/>
        <w:left w:val="none" w:sz="0" w:space="0" w:color="auto"/>
        <w:bottom w:val="none" w:sz="0" w:space="0" w:color="auto"/>
        <w:right w:val="none" w:sz="0" w:space="0" w:color="auto"/>
      </w:divBdr>
      <w:divsChild>
        <w:div w:id="2085253431">
          <w:marLeft w:val="0"/>
          <w:marRight w:val="0"/>
          <w:marTop w:val="0"/>
          <w:marBottom w:val="0"/>
          <w:divBdr>
            <w:top w:val="single" w:sz="2" w:space="0" w:color="E3E3E3"/>
            <w:left w:val="single" w:sz="2" w:space="0" w:color="E3E3E3"/>
            <w:bottom w:val="single" w:sz="2" w:space="0" w:color="E3E3E3"/>
            <w:right w:val="single" w:sz="2" w:space="0" w:color="E3E3E3"/>
          </w:divBdr>
          <w:divsChild>
            <w:div w:id="270939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484643">
                  <w:marLeft w:val="0"/>
                  <w:marRight w:val="0"/>
                  <w:marTop w:val="0"/>
                  <w:marBottom w:val="0"/>
                  <w:divBdr>
                    <w:top w:val="single" w:sz="2" w:space="0" w:color="E3E3E3"/>
                    <w:left w:val="single" w:sz="2" w:space="0" w:color="E3E3E3"/>
                    <w:bottom w:val="single" w:sz="2" w:space="0" w:color="E3E3E3"/>
                    <w:right w:val="single" w:sz="2" w:space="0" w:color="E3E3E3"/>
                  </w:divBdr>
                  <w:divsChild>
                    <w:div w:id="1987929664">
                      <w:marLeft w:val="0"/>
                      <w:marRight w:val="0"/>
                      <w:marTop w:val="0"/>
                      <w:marBottom w:val="0"/>
                      <w:divBdr>
                        <w:top w:val="single" w:sz="2" w:space="0" w:color="E3E3E3"/>
                        <w:left w:val="single" w:sz="2" w:space="0" w:color="E3E3E3"/>
                        <w:bottom w:val="single" w:sz="2" w:space="0" w:color="E3E3E3"/>
                        <w:right w:val="single" w:sz="2" w:space="0" w:color="E3E3E3"/>
                      </w:divBdr>
                      <w:divsChild>
                        <w:div w:id="1085765446">
                          <w:marLeft w:val="0"/>
                          <w:marRight w:val="0"/>
                          <w:marTop w:val="0"/>
                          <w:marBottom w:val="0"/>
                          <w:divBdr>
                            <w:top w:val="single" w:sz="2" w:space="0" w:color="E3E3E3"/>
                            <w:left w:val="single" w:sz="2" w:space="0" w:color="E3E3E3"/>
                            <w:bottom w:val="single" w:sz="2" w:space="0" w:color="E3E3E3"/>
                            <w:right w:val="single" w:sz="2" w:space="0" w:color="E3E3E3"/>
                          </w:divBdr>
                          <w:divsChild>
                            <w:div w:id="810833144">
                              <w:marLeft w:val="0"/>
                              <w:marRight w:val="0"/>
                              <w:marTop w:val="0"/>
                              <w:marBottom w:val="0"/>
                              <w:divBdr>
                                <w:top w:val="single" w:sz="2" w:space="0" w:color="E3E3E3"/>
                                <w:left w:val="single" w:sz="2" w:space="0" w:color="E3E3E3"/>
                                <w:bottom w:val="single" w:sz="2" w:space="0" w:color="E3E3E3"/>
                                <w:right w:val="single" w:sz="2" w:space="0" w:color="E3E3E3"/>
                              </w:divBdr>
                              <w:divsChild>
                                <w:div w:id="590890414">
                                  <w:marLeft w:val="0"/>
                                  <w:marRight w:val="0"/>
                                  <w:marTop w:val="0"/>
                                  <w:marBottom w:val="0"/>
                                  <w:divBdr>
                                    <w:top w:val="single" w:sz="2" w:space="0" w:color="E3E3E3"/>
                                    <w:left w:val="single" w:sz="2" w:space="0" w:color="E3E3E3"/>
                                    <w:bottom w:val="single" w:sz="2" w:space="0" w:color="E3E3E3"/>
                                    <w:right w:val="single" w:sz="2" w:space="0" w:color="E3E3E3"/>
                                  </w:divBdr>
                                  <w:divsChild>
                                    <w:div w:id="164882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274985">
      <w:bodyDiv w:val="1"/>
      <w:marLeft w:val="0"/>
      <w:marRight w:val="0"/>
      <w:marTop w:val="0"/>
      <w:marBottom w:val="0"/>
      <w:divBdr>
        <w:top w:val="none" w:sz="0" w:space="0" w:color="auto"/>
        <w:left w:val="none" w:sz="0" w:space="0" w:color="auto"/>
        <w:bottom w:val="none" w:sz="0" w:space="0" w:color="auto"/>
        <w:right w:val="none" w:sz="0" w:space="0" w:color="auto"/>
      </w:divBdr>
    </w:div>
    <w:div w:id="430973898">
      <w:bodyDiv w:val="1"/>
      <w:marLeft w:val="0"/>
      <w:marRight w:val="0"/>
      <w:marTop w:val="0"/>
      <w:marBottom w:val="0"/>
      <w:divBdr>
        <w:top w:val="none" w:sz="0" w:space="0" w:color="auto"/>
        <w:left w:val="none" w:sz="0" w:space="0" w:color="auto"/>
        <w:bottom w:val="none" w:sz="0" w:space="0" w:color="auto"/>
        <w:right w:val="none" w:sz="0" w:space="0" w:color="auto"/>
      </w:divBdr>
    </w:div>
    <w:div w:id="511648598">
      <w:bodyDiv w:val="1"/>
      <w:marLeft w:val="0"/>
      <w:marRight w:val="0"/>
      <w:marTop w:val="0"/>
      <w:marBottom w:val="0"/>
      <w:divBdr>
        <w:top w:val="none" w:sz="0" w:space="0" w:color="auto"/>
        <w:left w:val="none" w:sz="0" w:space="0" w:color="auto"/>
        <w:bottom w:val="none" w:sz="0" w:space="0" w:color="auto"/>
        <w:right w:val="none" w:sz="0" w:space="0" w:color="auto"/>
      </w:divBdr>
    </w:div>
    <w:div w:id="566497263">
      <w:bodyDiv w:val="1"/>
      <w:marLeft w:val="0"/>
      <w:marRight w:val="0"/>
      <w:marTop w:val="0"/>
      <w:marBottom w:val="0"/>
      <w:divBdr>
        <w:top w:val="none" w:sz="0" w:space="0" w:color="auto"/>
        <w:left w:val="none" w:sz="0" w:space="0" w:color="auto"/>
        <w:bottom w:val="none" w:sz="0" w:space="0" w:color="auto"/>
        <w:right w:val="none" w:sz="0" w:space="0" w:color="auto"/>
      </w:divBdr>
    </w:div>
    <w:div w:id="698361859">
      <w:bodyDiv w:val="1"/>
      <w:marLeft w:val="0"/>
      <w:marRight w:val="0"/>
      <w:marTop w:val="0"/>
      <w:marBottom w:val="0"/>
      <w:divBdr>
        <w:top w:val="none" w:sz="0" w:space="0" w:color="auto"/>
        <w:left w:val="none" w:sz="0" w:space="0" w:color="auto"/>
        <w:bottom w:val="none" w:sz="0" w:space="0" w:color="auto"/>
        <w:right w:val="none" w:sz="0" w:space="0" w:color="auto"/>
      </w:divBdr>
    </w:div>
    <w:div w:id="986014606">
      <w:bodyDiv w:val="1"/>
      <w:marLeft w:val="0"/>
      <w:marRight w:val="0"/>
      <w:marTop w:val="0"/>
      <w:marBottom w:val="0"/>
      <w:divBdr>
        <w:top w:val="none" w:sz="0" w:space="0" w:color="auto"/>
        <w:left w:val="none" w:sz="0" w:space="0" w:color="auto"/>
        <w:bottom w:val="none" w:sz="0" w:space="0" w:color="auto"/>
        <w:right w:val="none" w:sz="0" w:space="0" w:color="auto"/>
      </w:divBdr>
    </w:div>
    <w:div w:id="1263075509">
      <w:bodyDiv w:val="1"/>
      <w:marLeft w:val="0"/>
      <w:marRight w:val="0"/>
      <w:marTop w:val="0"/>
      <w:marBottom w:val="0"/>
      <w:divBdr>
        <w:top w:val="none" w:sz="0" w:space="0" w:color="auto"/>
        <w:left w:val="none" w:sz="0" w:space="0" w:color="auto"/>
        <w:bottom w:val="none" w:sz="0" w:space="0" w:color="auto"/>
        <w:right w:val="none" w:sz="0" w:space="0" w:color="auto"/>
      </w:divBdr>
    </w:div>
    <w:div w:id="1495533315">
      <w:bodyDiv w:val="1"/>
      <w:marLeft w:val="0"/>
      <w:marRight w:val="0"/>
      <w:marTop w:val="0"/>
      <w:marBottom w:val="0"/>
      <w:divBdr>
        <w:top w:val="none" w:sz="0" w:space="0" w:color="auto"/>
        <w:left w:val="none" w:sz="0" w:space="0" w:color="auto"/>
        <w:bottom w:val="none" w:sz="0" w:space="0" w:color="auto"/>
        <w:right w:val="none" w:sz="0" w:space="0" w:color="auto"/>
      </w:divBdr>
    </w:div>
    <w:div w:id="1702247142">
      <w:bodyDiv w:val="1"/>
      <w:marLeft w:val="0"/>
      <w:marRight w:val="0"/>
      <w:marTop w:val="0"/>
      <w:marBottom w:val="0"/>
      <w:divBdr>
        <w:top w:val="none" w:sz="0" w:space="0" w:color="auto"/>
        <w:left w:val="none" w:sz="0" w:space="0" w:color="auto"/>
        <w:bottom w:val="none" w:sz="0" w:space="0" w:color="auto"/>
        <w:right w:val="none" w:sz="0" w:space="0" w:color="auto"/>
      </w:divBdr>
      <w:divsChild>
        <w:div w:id="1537310229">
          <w:marLeft w:val="0"/>
          <w:marRight w:val="0"/>
          <w:marTop w:val="0"/>
          <w:marBottom w:val="0"/>
          <w:divBdr>
            <w:top w:val="single" w:sz="2" w:space="0" w:color="E3E3E3"/>
            <w:left w:val="single" w:sz="2" w:space="0" w:color="E3E3E3"/>
            <w:bottom w:val="single" w:sz="2" w:space="0" w:color="E3E3E3"/>
            <w:right w:val="single" w:sz="2" w:space="0" w:color="E3E3E3"/>
          </w:divBdr>
          <w:divsChild>
            <w:div w:id="459538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466704">
                  <w:marLeft w:val="0"/>
                  <w:marRight w:val="0"/>
                  <w:marTop w:val="0"/>
                  <w:marBottom w:val="0"/>
                  <w:divBdr>
                    <w:top w:val="single" w:sz="2" w:space="0" w:color="E3E3E3"/>
                    <w:left w:val="single" w:sz="2" w:space="0" w:color="E3E3E3"/>
                    <w:bottom w:val="single" w:sz="2" w:space="0" w:color="E3E3E3"/>
                    <w:right w:val="single" w:sz="2" w:space="0" w:color="E3E3E3"/>
                  </w:divBdr>
                  <w:divsChild>
                    <w:div w:id="2061785773">
                      <w:marLeft w:val="0"/>
                      <w:marRight w:val="0"/>
                      <w:marTop w:val="0"/>
                      <w:marBottom w:val="0"/>
                      <w:divBdr>
                        <w:top w:val="single" w:sz="2" w:space="0" w:color="E3E3E3"/>
                        <w:left w:val="single" w:sz="2" w:space="0" w:color="E3E3E3"/>
                        <w:bottom w:val="single" w:sz="2" w:space="0" w:color="E3E3E3"/>
                        <w:right w:val="single" w:sz="2" w:space="0" w:color="E3E3E3"/>
                      </w:divBdr>
                      <w:divsChild>
                        <w:div w:id="1295283802">
                          <w:marLeft w:val="0"/>
                          <w:marRight w:val="0"/>
                          <w:marTop w:val="0"/>
                          <w:marBottom w:val="0"/>
                          <w:divBdr>
                            <w:top w:val="single" w:sz="2" w:space="0" w:color="E3E3E3"/>
                            <w:left w:val="single" w:sz="2" w:space="0" w:color="E3E3E3"/>
                            <w:bottom w:val="single" w:sz="2" w:space="0" w:color="E3E3E3"/>
                            <w:right w:val="single" w:sz="2" w:space="0" w:color="E3E3E3"/>
                          </w:divBdr>
                          <w:divsChild>
                            <w:div w:id="285702061">
                              <w:marLeft w:val="0"/>
                              <w:marRight w:val="0"/>
                              <w:marTop w:val="0"/>
                              <w:marBottom w:val="0"/>
                              <w:divBdr>
                                <w:top w:val="single" w:sz="2" w:space="0" w:color="E3E3E3"/>
                                <w:left w:val="single" w:sz="2" w:space="0" w:color="E3E3E3"/>
                                <w:bottom w:val="single" w:sz="2" w:space="0" w:color="E3E3E3"/>
                                <w:right w:val="single" w:sz="2" w:space="0" w:color="E3E3E3"/>
                              </w:divBdr>
                              <w:divsChild>
                                <w:div w:id="1507668886">
                                  <w:marLeft w:val="0"/>
                                  <w:marRight w:val="0"/>
                                  <w:marTop w:val="0"/>
                                  <w:marBottom w:val="0"/>
                                  <w:divBdr>
                                    <w:top w:val="single" w:sz="2" w:space="0" w:color="E3E3E3"/>
                                    <w:left w:val="single" w:sz="2" w:space="0" w:color="E3E3E3"/>
                                    <w:bottom w:val="single" w:sz="2" w:space="0" w:color="E3E3E3"/>
                                    <w:right w:val="single" w:sz="2" w:space="0" w:color="E3E3E3"/>
                                  </w:divBdr>
                                  <w:divsChild>
                                    <w:div w:id="1570187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examp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NE\AppData\Roaming\Microsoft\Templates\Espacement%20unique%20(v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Espacement unique (vide).dotx</Template>
  <TotalTime>0</TotalTime>
  <Pages>1</Pages>
  <Words>5843</Words>
  <Characters>32142</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2024-03-22T00:58:00Z</dcterms:created>
  <dcterms:modified xsi:type="dcterms:W3CDTF">2024-03-22T01:45:00Z</dcterms:modified>
</cp:coreProperties>
</file>